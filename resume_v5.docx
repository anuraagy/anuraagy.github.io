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AA231" w14:textId="55EB64C5" w:rsidR="00F65D61" w:rsidRPr="00C664FE" w:rsidRDefault="00902475" w:rsidP="00B40D21">
      <w:pPr>
        <w:widowControl w:val="0"/>
        <w:autoSpaceDE w:val="0"/>
        <w:autoSpaceDN w:val="0"/>
        <w:adjustRightInd w:val="0"/>
        <w:rPr>
          <w:rFonts w:ascii="Avenir Next" w:hAnsi="Avenir Next" w:cs="Times"/>
          <w:u w:val="single"/>
        </w:rPr>
      </w:pPr>
      <w:r w:rsidRPr="00C664FE">
        <w:rPr>
          <w:rFonts w:ascii="Avenir Next" w:hAnsi="Avenir Next" w:cs="Times"/>
          <w:u w:val="single"/>
        </w:rPr>
        <w:t xml:space="preserve">Education </w:t>
      </w:r>
      <w:r w:rsidR="001670FD" w:rsidRPr="00C664FE">
        <w:rPr>
          <w:rFonts w:ascii="Avenir Next" w:hAnsi="Avenir Next" w:cs="Times"/>
          <w:u w:val="single"/>
        </w:rPr>
        <w:t xml:space="preserve">          </w:t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  <w:t xml:space="preserve"> </w:t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</w:p>
    <w:p w14:paraId="6A2E5178" w14:textId="4269EF25" w:rsidR="00902475" w:rsidRPr="00C664FE" w:rsidRDefault="006D4518" w:rsidP="00B40D21">
      <w:pPr>
        <w:widowControl w:val="0"/>
        <w:tabs>
          <w:tab w:val="left" w:pos="8280"/>
        </w:tabs>
        <w:autoSpaceDE w:val="0"/>
        <w:autoSpaceDN w:val="0"/>
        <w:adjustRightInd w:val="0"/>
        <w:rPr>
          <w:rFonts w:ascii="Avenir Next" w:hAnsi="Avenir Next" w:cs="Avenir Medium"/>
        </w:rPr>
      </w:pPr>
      <w:r w:rsidRPr="00C664FE">
        <w:rPr>
          <w:rFonts w:ascii="Avenir Next" w:hAnsi="Avenir Next" w:cs="Avenir Medium"/>
        </w:rPr>
        <w:t>Purdue University</w:t>
      </w:r>
      <w:r w:rsidR="00D16120" w:rsidRPr="00C664FE">
        <w:rPr>
          <w:rFonts w:ascii="Avenir Next" w:hAnsi="Avenir Next" w:cs="Avenir Medium"/>
        </w:rPr>
        <w:t xml:space="preserve"> </w:t>
      </w:r>
      <w:r w:rsidR="000B4C8C" w:rsidRPr="00C664FE">
        <w:rPr>
          <w:rFonts w:ascii="Avenir Next" w:hAnsi="Avenir Next" w:cs="Avenir Medium"/>
        </w:rPr>
        <w:t xml:space="preserve">                      </w:t>
      </w:r>
      <w:r w:rsidR="00DF2F4A" w:rsidRPr="00C664FE">
        <w:rPr>
          <w:rFonts w:ascii="Avenir Next" w:hAnsi="Avenir Next" w:cs="Avenir Medium"/>
        </w:rPr>
        <w:t xml:space="preserve">                              </w:t>
      </w:r>
      <w:r w:rsidR="00853ABB" w:rsidRPr="00C664FE">
        <w:rPr>
          <w:rFonts w:ascii="Avenir Next" w:hAnsi="Avenir Next" w:cs="Avenir Medium"/>
        </w:rPr>
        <w:t xml:space="preserve"> </w:t>
      </w:r>
      <w:r w:rsidR="00DF2F4A" w:rsidRPr="00C664FE">
        <w:rPr>
          <w:rFonts w:ascii="Avenir Next" w:hAnsi="Avenir Next" w:cs="Avenir Medium"/>
        </w:rPr>
        <w:t xml:space="preserve"> </w:t>
      </w:r>
      <w:r w:rsidR="00C35C47">
        <w:rPr>
          <w:rFonts w:ascii="Avenir Next" w:hAnsi="Avenir Next" w:cs="Avenir Medium"/>
        </w:rPr>
        <w:t xml:space="preserve">  </w:t>
      </w:r>
      <w:r w:rsidR="00C571FB">
        <w:rPr>
          <w:rFonts w:ascii="Avenir Next" w:hAnsi="Avenir Next" w:cs="Avenir Medium"/>
        </w:rPr>
        <w:t xml:space="preserve"> </w:t>
      </w:r>
      <w:r w:rsidR="00271D0D">
        <w:rPr>
          <w:rFonts w:ascii="Avenir Next" w:hAnsi="Avenir Next" w:cs="Avenir Medium"/>
        </w:rPr>
        <w:t xml:space="preserve"> </w:t>
      </w:r>
      <w:r w:rsidR="00C571FB">
        <w:rPr>
          <w:rFonts w:ascii="Avenir Next" w:hAnsi="Avenir Next" w:cs="Avenir Medium"/>
        </w:rPr>
        <w:t xml:space="preserve"> </w:t>
      </w:r>
      <w:r w:rsidR="00D16120" w:rsidRPr="00C664FE">
        <w:rPr>
          <w:rFonts w:ascii="Avenir Next" w:hAnsi="Avenir Next" w:cs="Times"/>
        </w:rPr>
        <w:t>GPA: 3.</w:t>
      </w:r>
      <w:r w:rsidR="00C937DB">
        <w:rPr>
          <w:rFonts w:ascii="Avenir Next" w:hAnsi="Avenir Next" w:cs="Times"/>
        </w:rPr>
        <w:t>9</w:t>
      </w:r>
      <w:r w:rsidR="00D16120" w:rsidRPr="00C664FE">
        <w:rPr>
          <w:rFonts w:ascii="Avenir Next" w:hAnsi="Avenir Next" w:cs="Times"/>
        </w:rPr>
        <w:t>/4.0</w:t>
      </w:r>
      <w:r w:rsidRPr="00C664FE">
        <w:rPr>
          <w:rFonts w:ascii="Avenir Next" w:hAnsi="Avenir Next" w:cs="Avenir Medium"/>
        </w:rPr>
        <w:tab/>
      </w:r>
      <w:r w:rsidR="007B122F" w:rsidRPr="00C664FE">
        <w:rPr>
          <w:rFonts w:ascii="Avenir Next" w:hAnsi="Avenir Next" w:cs="Avenir Medium"/>
        </w:rPr>
        <w:t xml:space="preserve">  </w:t>
      </w:r>
      <w:r w:rsidR="005A179A" w:rsidRPr="00C664FE">
        <w:rPr>
          <w:rFonts w:ascii="Avenir Next" w:hAnsi="Avenir Next" w:cs="Avenir Medium"/>
        </w:rPr>
        <w:t xml:space="preserve"> </w:t>
      </w:r>
      <w:r w:rsidRPr="00C664FE">
        <w:rPr>
          <w:rFonts w:ascii="Avenir Next" w:hAnsi="Avenir Next" w:cs="Avenir Medium"/>
        </w:rPr>
        <w:t>August 2016 - May 2020</w:t>
      </w:r>
    </w:p>
    <w:p w14:paraId="1AF83793" w14:textId="1A085249" w:rsidR="006D4518" w:rsidRPr="00C664FE" w:rsidRDefault="006D4518" w:rsidP="00B40D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>B.S.</w:t>
      </w:r>
      <w:r w:rsidR="006D31EE" w:rsidRPr="00C664FE">
        <w:rPr>
          <w:rFonts w:ascii="Avenir Next" w:hAnsi="Avenir Next" w:cs="Times"/>
        </w:rPr>
        <w:t xml:space="preserve"> in</w:t>
      </w:r>
      <w:r w:rsidR="00902475" w:rsidRPr="00C664FE">
        <w:rPr>
          <w:rFonts w:ascii="Avenir Next" w:hAnsi="Avenir Next" w:cs="Times"/>
        </w:rPr>
        <w:t xml:space="preserve"> </w:t>
      </w:r>
      <w:r w:rsidRPr="00C664FE">
        <w:rPr>
          <w:rFonts w:ascii="Avenir Next" w:hAnsi="Avenir Next" w:cs="Times"/>
        </w:rPr>
        <w:t>Computer Science and</w:t>
      </w:r>
      <w:r w:rsidR="00C85BED" w:rsidRPr="00C664FE">
        <w:rPr>
          <w:rFonts w:ascii="Avenir Next" w:hAnsi="Avenir Next" w:cs="Times"/>
        </w:rPr>
        <w:t xml:space="preserve"> Economics </w:t>
      </w:r>
    </w:p>
    <w:p w14:paraId="30AFFD09" w14:textId="00F0C50A" w:rsidR="0041757F" w:rsidRDefault="0041757F" w:rsidP="00B40D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 xml:space="preserve">Activities: </w:t>
      </w:r>
      <w:r w:rsidR="008846E5">
        <w:rPr>
          <w:rFonts w:ascii="Avenir Next" w:hAnsi="Avenir Next" w:cs="Times"/>
        </w:rPr>
        <w:t xml:space="preserve">Honors College, </w:t>
      </w:r>
      <w:r w:rsidRPr="00C664FE">
        <w:rPr>
          <w:rFonts w:ascii="Avenir Next" w:hAnsi="Avenir Next" w:cs="Times"/>
        </w:rPr>
        <w:t>Purdue Student Government, Purdue Hackers,</w:t>
      </w:r>
      <w:r w:rsidR="00C937DB">
        <w:rPr>
          <w:rFonts w:ascii="Avenir Next" w:hAnsi="Avenir Next" w:cs="Times"/>
        </w:rPr>
        <w:t xml:space="preserve"> The Anvil, Delta Mu Kappa</w:t>
      </w:r>
    </w:p>
    <w:p w14:paraId="02A81269" w14:textId="6EE355A1" w:rsidR="00CC5FDC" w:rsidRDefault="008166CF" w:rsidP="00E7554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 xml:space="preserve">Coursework: </w:t>
      </w:r>
      <w:r w:rsidR="00D35630">
        <w:rPr>
          <w:rFonts w:ascii="Avenir Next" w:hAnsi="Avenir Next" w:cs="Times"/>
        </w:rPr>
        <w:t>Java</w:t>
      </w:r>
      <w:r w:rsidR="00CC5FDC">
        <w:rPr>
          <w:rFonts w:ascii="Avenir Next" w:hAnsi="Avenir Next" w:cs="Times"/>
        </w:rPr>
        <w:t xml:space="preserve"> </w:t>
      </w:r>
      <w:r w:rsidR="00E7554D">
        <w:rPr>
          <w:rFonts w:ascii="Avenir Next" w:hAnsi="Avenir Next" w:cs="Times"/>
        </w:rPr>
        <w:t>&amp; C</w:t>
      </w:r>
      <w:r w:rsidR="005E011D">
        <w:rPr>
          <w:rFonts w:ascii="Avenir Next" w:hAnsi="Avenir Next" w:cs="Times"/>
        </w:rPr>
        <w:t xml:space="preserve"> </w:t>
      </w:r>
      <w:r>
        <w:rPr>
          <w:rFonts w:ascii="Avenir Next" w:hAnsi="Avenir Next" w:cs="Times"/>
        </w:rPr>
        <w:t xml:space="preserve">Programming, </w:t>
      </w:r>
      <w:r w:rsidR="00CC5FDC">
        <w:rPr>
          <w:rFonts w:ascii="Avenir Next" w:hAnsi="Avenir Next" w:cs="Times"/>
        </w:rPr>
        <w:t xml:space="preserve">Computer Architecture, Data </w:t>
      </w:r>
      <w:r w:rsidR="00E7554D">
        <w:rPr>
          <w:rFonts w:ascii="Avenir Next" w:hAnsi="Avenir Next" w:cs="Times"/>
        </w:rPr>
        <w:t>Structs</w:t>
      </w:r>
      <w:r w:rsidR="00CC5FDC">
        <w:rPr>
          <w:rFonts w:ascii="Avenir Next" w:hAnsi="Avenir Next" w:cs="Times"/>
        </w:rPr>
        <w:t xml:space="preserve"> and </w:t>
      </w:r>
      <w:r w:rsidR="00D35630">
        <w:rPr>
          <w:rFonts w:ascii="Avenir Next" w:hAnsi="Avenir Next" w:cs="Times"/>
        </w:rPr>
        <w:t>Algos</w:t>
      </w:r>
      <w:r w:rsidR="007B0865">
        <w:rPr>
          <w:rFonts w:ascii="Avenir Next" w:hAnsi="Avenir Next" w:cs="Times"/>
        </w:rPr>
        <w:t xml:space="preserve">, Systems Programming, </w:t>
      </w:r>
      <w:r w:rsidR="00E7554D">
        <w:rPr>
          <w:rFonts w:ascii="Avenir Next" w:hAnsi="Avenir Next" w:cs="Times"/>
        </w:rPr>
        <w:t>Microeconomics</w:t>
      </w:r>
      <w:r w:rsidR="00D35630">
        <w:rPr>
          <w:rFonts w:ascii="Avenir Next" w:hAnsi="Avenir Next" w:cs="Times"/>
        </w:rPr>
        <w:t>, O</w:t>
      </w:r>
      <w:r w:rsidR="00E7554D">
        <w:rPr>
          <w:rFonts w:ascii="Avenir Next" w:hAnsi="Avenir Next" w:cs="Times"/>
        </w:rPr>
        <w:t>S</w:t>
      </w:r>
      <w:r w:rsidR="00D35630">
        <w:rPr>
          <w:rFonts w:ascii="Avenir Next" w:hAnsi="Avenir Next" w:cs="Times"/>
        </w:rPr>
        <w:t xml:space="preserve">, Software </w:t>
      </w:r>
      <w:r w:rsidR="00E7554D">
        <w:rPr>
          <w:rFonts w:ascii="Avenir Next" w:hAnsi="Avenir Next" w:cs="Times"/>
        </w:rPr>
        <w:t>Eng</w:t>
      </w:r>
      <w:r w:rsidR="007A1806">
        <w:rPr>
          <w:rFonts w:ascii="Avenir Next" w:hAnsi="Avenir Next" w:cs="Times"/>
        </w:rPr>
        <w:t>ineering</w:t>
      </w:r>
      <w:r w:rsidR="00D35630">
        <w:rPr>
          <w:rFonts w:ascii="Avenir Next" w:hAnsi="Avenir Next" w:cs="Times"/>
        </w:rPr>
        <w:t>, Game Theory, Trade</w:t>
      </w:r>
      <w:r w:rsidR="00E7554D">
        <w:rPr>
          <w:rFonts w:ascii="Avenir Next" w:hAnsi="Avenir Next" w:cs="Times"/>
        </w:rPr>
        <w:t>, Behavioral Economics, Health Economics</w:t>
      </w:r>
    </w:p>
    <w:p w14:paraId="5CC51BA7" w14:textId="77777777" w:rsidR="00E7554D" w:rsidRPr="00E7554D" w:rsidRDefault="00E7554D" w:rsidP="00E7554D">
      <w:pPr>
        <w:pStyle w:val="ListParagraph"/>
        <w:widowControl w:val="0"/>
        <w:autoSpaceDE w:val="0"/>
        <w:autoSpaceDN w:val="0"/>
        <w:adjustRightInd w:val="0"/>
        <w:ind w:left="360"/>
        <w:rPr>
          <w:rFonts w:ascii="Avenir Next" w:hAnsi="Avenir Next" w:cs="Times"/>
        </w:rPr>
      </w:pPr>
    </w:p>
    <w:p w14:paraId="7523A04D" w14:textId="022A75B8" w:rsidR="0067745A" w:rsidRPr="00C664FE" w:rsidRDefault="007B122F" w:rsidP="00B40D21">
      <w:pPr>
        <w:widowControl w:val="0"/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>Thomas Jefferson High School for Science and Technology</w:t>
      </w:r>
      <w:r w:rsidR="00DC2622" w:rsidRPr="00C664FE">
        <w:rPr>
          <w:rFonts w:ascii="Avenir Next" w:hAnsi="Avenir Next" w:cs="Times"/>
        </w:rPr>
        <w:t xml:space="preserve">             </w:t>
      </w:r>
      <w:r w:rsidRPr="00C664FE">
        <w:rPr>
          <w:rFonts w:ascii="Avenir Next" w:hAnsi="Avenir Next" w:cs="Times"/>
        </w:rPr>
        <w:t xml:space="preserve"> </w:t>
      </w:r>
      <w:r w:rsidR="00DC2622" w:rsidRPr="00C664FE">
        <w:rPr>
          <w:rFonts w:ascii="Avenir Next" w:hAnsi="Avenir Next" w:cs="Times"/>
        </w:rPr>
        <w:t xml:space="preserve">                                </w:t>
      </w:r>
      <w:r w:rsidR="00EB5D3C">
        <w:rPr>
          <w:rFonts w:ascii="Avenir Next" w:hAnsi="Avenir Next" w:cs="Times"/>
        </w:rPr>
        <w:t xml:space="preserve">          </w:t>
      </w:r>
      <w:r w:rsidRPr="00C664FE">
        <w:rPr>
          <w:rFonts w:ascii="Avenir Next" w:hAnsi="Avenir Next" w:cs="Times"/>
        </w:rPr>
        <w:t>September 2012- June 2016</w:t>
      </w:r>
    </w:p>
    <w:p w14:paraId="6B524620" w14:textId="77777777" w:rsidR="00166EC7" w:rsidRPr="00D22706" w:rsidRDefault="00166EC7" w:rsidP="00D22706">
      <w:pPr>
        <w:widowControl w:val="0"/>
        <w:autoSpaceDE w:val="0"/>
        <w:autoSpaceDN w:val="0"/>
        <w:adjustRightInd w:val="0"/>
        <w:rPr>
          <w:rFonts w:ascii="Avenir Next" w:hAnsi="Avenir Next" w:cs="Times"/>
          <w:u w:val="single"/>
        </w:rPr>
      </w:pPr>
    </w:p>
    <w:p w14:paraId="14D63DE0" w14:textId="4285B3A1" w:rsidR="002B566D" w:rsidRPr="00C664FE" w:rsidRDefault="00902475" w:rsidP="00B40D21">
      <w:pPr>
        <w:widowControl w:val="0"/>
        <w:autoSpaceDE w:val="0"/>
        <w:autoSpaceDN w:val="0"/>
        <w:adjustRightInd w:val="0"/>
        <w:rPr>
          <w:rFonts w:ascii="Avenir Next" w:hAnsi="Avenir Next" w:cs="Times"/>
          <w:u w:val="single"/>
        </w:rPr>
      </w:pPr>
      <w:r w:rsidRPr="00C664FE">
        <w:rPr>
          <w:rFonts w:ascii="Avenir Next" w:hAnsi="Avenir Next" w:cs="Times"/>
          <w:u w:val="single"/>
        </w:rPr>
        <w:t>Work Experience</w:t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Pr="00C664FE">
        <w:rPr>
          <w:rFonts w:ascii="Avenir Next" w:hAnsi="Avenir Next" w:cs="Times"/>
          <w:u w:val="single"/>
        </w:rPr>
        <w:t xml:space="preserve"> </w:t>
      </w:r>
    </w:p>
    <w:p w14:paraId="2A8AD5C1" w14:textId="3CA42D3E" w:rsidR="00A1579B" w:rsidRPr="00C664FE" w:rsidRDefault="008676CD" w:rsidP="00A1579B">
      <w:pPr>
        <w:widowControl w:val="0"/>
        <w:autoSpaceDE w:val="0"/>
        <w:autoSpaceDN w:val="0"/>
        <w:adjustRightInd w:val="0"/>
        <w:rPr>
          <w:rFonts w:ascii="Avenir Next Medium" w:hAnsi="Avenir Next Medium" w:cs="Times"/>
        </w:rPr>
      </w:pPr>
      <w:r>
        <w:rPr>
          <w:rFonts w:ascii="Avenir Next" w:hAnsi="Avenir Next" w:cs="Times"/>
        </w:rPr>
        <w:t>Program</w:t>
      </w:r>
      <w:r w:rsidR="00A1579B">
        <w:rPr>
          <w:rFonts w:ascii="Avenir Next" w:hAnsi="Avenir Next" w:cs="Times"/>
        </w:rPr>
        <w:t xml:space="preserve"> Manager Intern                          </w:t>
      </w:r>
      <w:r w:rsidR="00FE76A8">
        <w:rPr>
          <w:rFonts w:ascii="Avenir Next" w:hAnsi="Avenir Next" w:cs="Times"/>
        </w:rPr>
        <w:t xml:space="preserve">    </w:t>
      </w:r>
      <w:r w:rsidR="00A1579B">
        <w:rPr>
          <w:rFonts w:ascii="Avenir Next" w:hAnsi="Avenir Next" w:cs="Times"/>
        </w:rPr>
        <w:t xml:space="preserve">  </w:t>
      </w:r>
      <w:r w:rsidR="00FE76A8">
        <w:rPr>
          <w:rFonts w:ascii="Avenir Next" w:hAnsi="Avenir Next" w:cs="Times"/>
        </w:rPr>
        <w:t xml:space="preserve">   </w:t>
      </w:r>
      <w:r w:rsidR="00F93ED0">
        <w:rPr>
          <w:rFonts w:ascii="Avenir Next" w:hAnsi="Avenir Next" w:cs="Times"/>
        </w:rPr>
        <w:t xml:space="preserve">                 </w:t>
      </w:r>
      <w:r w:rsidR="00FE76A8">
        <w:rPr>
          <w:rFonts w:ascii="Avenir Next" w:hAnsi="Avenir Next" w:cs="Times"/>
        </w:rPr>
        <w:t xml:space="preserve"> </w:t>
      </w:r>
      <w:r w:rsidR="00A1579B">
        <w:rPr>
          <w:rFonts w:ascii="Avenir Next" w:hAnsi="Avenir Next" w:cs="Times"/>
        </w:rPr>
        <w:t>Microsoft</w:t>
      </w:r>
      <w:r w:rsidR="00F93ED0">
        <w:rPr>
          <w:rFonts w:ascii="Avenir Next" w:hAnsi="Avenir Next" w:cs="Times"/>
        </w:rPr>
        <w:tab/>
      </w:r>
      <w:r w:rsidR="00F93ED0">
        <w:rPr>
          <w:rFonts w:ascii="Avenir Next" w:hAnsi="Avenir Next" w:cs="Times"/>
        </w:rPr>
        <w:tab/>
      </w:r>
      <w:r w:rsidR="00FE76A8">
        <w:rPr>
          <w:rFonts w:ascii="Avenir Next" w:hAnsi="Avenir Next" w:cs="Times"/>
        </w:rPr>
        <w:tab/>
        <w:t xml:space="preserve">     </w:t>
      </w:r>
      <w:r w:rsidR="00B540CC">
        <w:rPr>
          <w:rFonts w:ascii="Avenir Next" w:hAnsi="Avenir Next" w:cs="Times"/>
        </w:rPr>
        <w:t xml:space="preserve">              </w:t>
      </w:r>
      <w:r w:rsidR="00A1579B">
        <w:rPr>
          <w:rFonts w:ascii="Avenir Next" w:hAnsi="Avenir Next" w:cs="Times"/>
        </w:rPr>
        <w:t xml:space="preserve">       </w:t>
      </w:r>
      <w:r w:rsidR="00A1579B" w:rsidRPr="00C664FE">
        <w:rPr>
          <w:rFonts w:ascii="Avenir Next" w:hAnsi="Avenir Next" w:cs="Times"/>
        </w:rPr>
        <w:t xml:space="preserve">May </w:t>
      </w:r>
      <w:r w:rsidR="00A1579B">
        <w:rPr>
          <w:rFonts w:ascii="Avenir Next" w:hAnsi="Avenir Next" w:cs="Times"/>
        </w:rPr>
        <w:t>2019 – August 2019</w:t>
      </w:r>
    </w:p>
    <w:p w14:paraId="2D724B49" w14:textId="0EEA69A8" w:rsidR="00A1579B" w:rsidRDefault="00FE76A8" w:rsidP="00A1579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 xml:space="preserve">Interviewed </w:t>
      </w:r>
      <w:r w:rsidR="00E73AEA">
        <w:rPr>
          <w:rFonts w:ascii="Avenir Next" w:hAnsi="Avenir Next" w:cs="Times"/>
        </w:rPr>
        <w:t xml:space="preserve">30+ Windows users and </w:t>
      </w:r>
      <w:r w:rsidR="007F08CF">
        <w:rPr>
          <w:rFonts w:ascii="Avenir Next" w:hAnsi="Avenir Next" w:cs="Times"/>
        </w:rPr>
        <w:t>turned</w:t>
      </w:r>
      <w:r w:rsidR="00E73AEA">
        <w:rPr>
          <w:rFonts w:ascii="Avenir Next" w:hAnsi="Avenir Next" w:cs="Times"/>
        </w:rPr>
        <w:t xml:space="preserve"> my </w:t>
      </w:r>
      <w:r w:rsidR="007F08CF">
        <w:rPr>
          <w:rFonts w:ascii="Avenir Next" w:hAnsi="Avenir Next" w:cs="Times"/>
        </w:rPr>
        <w:t>findings</w:t>
      </w:r>
      <w:r w:rsidR="00E73AEA">
        <w:rPr>
          <w:rFonts w:ascii="Avenir Next" w:hAnsi="Avenir Next" w:cs="Times"/>
        </w:rPr>
        <w:t xml:space="preserve"> into a product proposal</w:t>
      </w:r>
      <w:r w:rsidR="007F08CF">
        <w:rPr>
          <w:rFonts w:ascii="Avenir Next" w:hAnsi="Avenir Next" w:cs="Times"/>
        </w:rPr>
        <w:t xml:space="preserve"> focused on real user needs.</w:t>
      </w:r>
    </w:p>
    <w:p w14:paraId="57A04F73" w14:textId="53F7A8F4" w:rsidR="00A1579B" w:rsidRDefault="00B540CC" w:rsidP="00A1579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 xml:space="preserve">Built high fidelity </w:t>
      </w:r>
      <w:r w:rsidR="00E73AEA">
        <w:rPr>
          <w:rFonts w:ascii="Avenir Next" w:hAnsi="Avenir Next" w:cs="Times"/>
        </w:rPr>
        <w:t>mockups</w:t>
      </w:r>
      <w:r>
        <w:rPr>
          <w:rFonts w:ascii="Avenir Next" w:hAnsi="Avenir Next" w:cs="Times"/>
        </w:rPr>
        <w:t xml:space="preserve"> </w:t>
      </w:r>
      <w:r w:rsidR="007A1806">
        <w:rPr>
          <w:rFonts w:ascii="Avenir Next" w:hAnsi="Avenir Next" w:cs="Times"/>
        </w:rPr>
        <w:t>for my</w:t>
      </w:r>
      <w:r>
        <w:rPr>
          <w:rFonts w:ascii="Avenir Next" w:hAnsi="Avenir Next" w:cs="Times"/>
        </w:rPr>
        <w:t xml:space="preserve"> accessibility features and presented them to the </w:t>
      </w:r>
      <w:r w:rsidR="00E73AEA">
        <w:rPr>
          <w:rFonts w:ascii="Avenir Next" w:hAnsi="Avenir Next" w:cs="Times"/>
        </w:rPr>
        <w:t>h</w:t>
      </w:r>
      <w:r>
        <w:rPr>
          <w:rFonts w:ascii="Avenir Next" w:hAnsi="Avenir Next" w:cs="Times"/>
        </w:rPr>
        <w:t>ead of Windows</w:t>
      </w:r>
      <w:r w:rsidR="00E73AEA">
        <w:rPr>
          <w:rFonts w:ascii="Avenir Next" w:hAnsi="Avenir Next" w:cs="Times"/>
        </w:rPr>
        <w:t xml:space="preserve"> d</w:t>
      </w:r>
      <w:r>
        <w:rPr>
          <w:rFonts w:ascii="Avenir Next" w:hAnsi="Avenir Next" w:cs="Times"/>
        </w:rPr>
        <w:t>esign.</w:t>
      </w:r>
    </w:p>
    <w:p w14:paraId="7CEB81B7" w14:textId="5FBB8BAF" w:rsidR="00A1579B" w:rsidRDefault="00E73AEA" w:rsidP="00587B4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>Wrote a product</w:t>
      </w:r>
      <w:r w:rsidR="00B540CC" w:rsidRPr="00B540CC">
        <w:rPr>
          <w:rFonts w:ascii="Avenir Next" w:hAnsi="Avenir Next" w:cs="Times"/>
        </w:rPr>
        <w:t xml:space="preserve"> spec </w:t>
      </w:r>
      <w:r>
        <w:rPr>
          <w:rFonts w:ascii="Avenir Next" w:hAnsi="Avenir Next" w:cs="Times"/>
        </w:rPr>
        <w:t xml:space="preserve">and designed a set of features </w:t>
      </w:r>
      <w:r w:rsidR="00F613F8">
        <w:rPr>
          <w:rFonts w:ascii="Avenir Next" w:hAnsi="Avenir Next" w:cs="Times"/>
        </w:rPr>
        <w:t xml:space="preserve">that </w:t>
      </w:r>
      <w:r>
        <w:rPr>
          <w:rFonts w:ascii="Avenir Next" w:hAnsi="Avenir Next" w:cs="Times"/>
        </w:rPr>
        <w:t xml:space="preserve">are being </w:t>
      </w:r>
      <w:r w:rsidR="00B540CC">
        <w:rPr>
          <w:rFonts w:ascii="Avenir Next" w:hAnsi="Avenir Next" w:cs="Times"/>
        </w:rPr>
        <w:t>built</w:t>
      </w:r>
      <w:r w:rsidR="00B540CC" w:rsidRPr="00B540CC">
        <w:rPr>
          <w:rFonts w:ascii="Avenir Next" w:hAnsi="Avenir Next" w:cs="Times"/>
        </w:rPr>
        <w:t xml:space="preserve"> </w:t>
      </w:r>
      <w:r>
        <w:rPr>
          <w:rFonts w:ascii="Avenir Next" w:hAnsi="Avenir Next" w:cs="Times"/>
        </w:rPr>
        <w:t>into</w:t>
      </w:r>
      <w:r w:rsidR="00B540CC" w:rsidRPr="00B540CC">
        <w:rPr>
          <w:rFonts w:ascii="Avenir Next" w:hAnsi="Avenir Next" w:cs="Times"/>
        </w:rPr>
        <w:t xml:space="preserve"> th</w:t>
      </w:r>
      <w:r w:rsidR="00B540CC">
        <w:rPr>
          <w:rFonts w:ascii="Avenir Next" w:hAnsi="Avenir Next" w:cs="Times"/>
        </w:rPr>
        <w:t xml:space="preserve">e next </w:t>
      </w:r>
      <w:r>
        <w:rPr>
          <w:rFonts w:ascii="Avenir Next" w:hAnsi="Avenir Next" w:cs="Times"/>
        </w:rPr>
        <w:t>iteration</w:t>
      </w:r>
      <w:r w:rsidR="00B540CC">
        <w:rPr>
          <w:rFonts w:ascii="Avenir Next" w:hAnsi="Avenir Next" w:cs="Times"/>
        </w:rPr>
        <w:t xml:space="preserve"> of Windows.</w:t>
      </w:r>
    </w:p>
    <w:p w14:paraId="46E53962" w14:textId="77777777" w:rsidR="00B540CC" w:rsidRPr="00B540CC" w:rsidRDefault="00B540CC" w:rsidP="00B540CC">
      <w:pPr>
        <w:pStyle w:val="ListParagraph"/>
        <w:widowControl w:val="0"/>
        <w:autoSpaceDE w:val="0"/>
        <w:autoSpaceDN w:val="0"/>
        <w:adjustRightInd w:val="0"/>
        <w:ind w:left="360"/>
        <w:rPr>
          <w:rFonts w:ascii="Avenir Next" w:hAnsi="Avenir Next" w:cs="Times"/>
        </w:rPr>
      </w:pPr>
    </w:p>
    <w:p w14:paraId="1DD5919E" w14:textId="14BEF5E1" w:rsidR="002B566D" w:rsidRPr="00C664FE" w:rsidRDefault="00785294" w:rsidP="00B40D21">
      <w:pPr>
        <w:widowControl w:val="0"/>
        <w:autoSpaceDE w:val="0"/>
        <w:autoSpaceDN w:val="0"/>
        <w:adjustRightInd w:val="0"/>
        <w:rPr>
          <w:rFonts w:ascii="Avenir Next Medium" w:hAnsi="Avenir Next Medium" w:cs="Times"/>
        </w:rPr>
      </w:pPr>
      <w:r>
        <w:rPr>
          <w:rFonts w:ascii="Avenir Next" w:hAnsi="Avenir Next" w:cs="Times"/>
        </w:rPr>
        <w:t xml:space="preserve">8VC Fellow | </w:t>
      </w:r>
      <w:r w:rsidR="00D76EC8" w:rsidRPr="00C664FE">
        <w:rPr>
          <w:rFonts w:ascii="Avenir Next" w:hAnsi="Avenir Next" w:cs="Times"/>
        </w:rPr>
        <w:t xml:space="preserve">Software Engineering Intern           </w:t>
      </w:r>
      <w:r w:rsidR="00077621">
        <w:rPr>
          <w:rFonts w:ascii="Avenir Next" w:hAnsi="Avenir Next" w:cs="Times"/>
        </w:rPr>
        <w:t xml:space="preserve">     </w:t>
      </w:r>
      <w:r w:rsidR="00325C90">
        <w:rPr>
          <w:rFonts w:ascii="Avenir Next" w:hAnsi="Avenir Next" w:cs="Times"/>
        </w:rPr>
        <w:t xml:space="preserve"> </w:t>
      </w:r>
      <w:r w:rsidR="00D35630">
        <w:rPr>
          <w:rFonts w:ascii="Avenir Next" w:hAnsi="Avenir Next" w:cs="Times"/>
        </w:rPr>
        <w:t xml:space="preserve"> 8VC/</w:t>
      </w:r>
      <w:r>
        <w:rPr>
          <w:rFonts w:ascii="Avenir Next" w:hAnsi="Avenir Next" w:cs="Times"/>
        </w:rPr>
        <w:t>BuildZoom</w:t>
      </w:r>
      <w:r w:rsidR="00E0421E">
        <w:rPr>
          <w:rFonts w:ascii="Avenir Next" w:hAnsi="Avenir Next" w:cs="Times"/>
        </w:rPr>
        <w:t xml:space="preserve">      </w:t>
      </w:r>
      <w:r w:rsidR="00D35630">
        <w:rPr>
          <w:rFonts w:ascii="Avenir Next" w:hAnsi="Avenir Next" w:cs="Times"/>
        </w:rPr>
        <w:tab/>
      </w:r>
      <w:r>
        <w:rPr>
          <w:rFonts w:ascii="Avenir Next" w:hAnsi="Avenir Next" w:cs="Times"/>
        </w:rPr>
        <w:t xml:space="preserve">   </w:t>
      </w:r>
      <w:r>
        <w:rPr>
          <w:rFonts w:ascii="Avenir Next" w:hAnsi="Avenir Next" w:cs="Times"/>
        </w:rPr>
        <w:tab/>
        <w:t xml:space="preserve">        </w:t>
      </w:r>
      <w:r w:rsidR="00D35630">
        <w:rPr>
          <w:rFonts w:ascii="Avenir Next" w:hAnsi="Avenir Next" w:cs="Times"/>
        </w:rPr>
        <w:tab/>
        <w:t xml:space="preserve">            </w:t>
      </w:r>
      <w:r w:rsidR="00221A67" w:rsidRPr="00C664FE">
        <w:rPr>
          <w:rFonts w:ascii="Avenir Next" w:hAnsi="Avenir Next" w:cs="Times"/>
        </w:rPr>
        <w:t xml:space="preserve">May </w:t>
      </w:r>
      <w:r>
        <w:rPr>
          <w:rFonts w:ascii="Avenir Next" w:hAnsi="Avenir Next" w:cs="Times"/>
        </w:rPr>
        <w:t>2018</w:t>
      </w:r>
      <w:r w:rsidR="00D35630">
        <w:rPr>
          <w:rFonts w:ascii="Avenir Next" w:hAnsi="Avenir Next" w:cs="Times"/>
        </w:rPr>
        <w:t xml:space="preserve"> – August 2018</w:t>
      </w:r>
    </w:p>
    <w:p w14:paraId="15DCD1FB" w14:textId="659DEAF7" w:rsidR="00325C90" w:rsidRDefault="00E73AEA" w:rsidP="00B40D2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 xml:space="preserve">Created scalable frontend and backend components to modularize the </w:t>
      </w:r>
      <w:r w:rsidR="0000671F">
        <w:rPr>
          <w:rFonts w:ascii="Avenir Next" w:hAnsi="Avenir Next" w:cs="Times"/>
        </w:rPr>
        <w:t xml:space="preserve">BuildZoom Project Consultant </w:t>
      </w:r>
      <w:r>
        <w:rPr>
          <w:rFonts w:ascii="Avenir Next" w:hAnsi="Avenir Next" w:cs="Times"/>
        </w:rPr>
        <w:t>tool.</w:t>
      </w:r>
    </w:p>
    <w:p w14:paraId="35CE4ED6" w14:textId="427085B8" w:rsidR="00325C90" w:rsidRDefault="007A1806" w:rsidP="00B40D2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>Modernized</w:t>
      </w:r>
      <w:r w:rsidR="004A0B19">
        <w:rPr>
          <w:rFonts w:ascii="Avenir Next" w:hAnsi="Avenir Next" w:cs="Times"/>
        </w:rPr>
        <w:t xml:space="preserve"> the </w:t>
      </w:r>
      <w:r>
        <w:rPr>
          <w:rFonts w:ascii="Avenir Next" w:hAnsi="Avenir Next" w:cs="Times"/>
        </w:rPr>
        <w:t>BZ</w:t>
      </w:r>
      <w:r w:rsidR="004A0B19">
        <w:rPr>
          <w:rFonts w:ascii="Avenir Next" w:hAnsi="Avenir Next" w:cs="Times"/>
        </w:rPr>
        <w:t xml:space="preserve"> </w:t>
      </w:r>
      <w:r w:rsidR="0000671F">
        <w:rPr>
          <w:rFonts w:ascii="Avenir Next" w:hAnsi="Avenir Next" w:cs="Times"/>
        </w:rPr>
        <w:t>S</w:t>
      </w:r>
      <w:r w:rsidR="004A0B19">
        <w:rPr>
          <w:rFonts w:ascii="Avenir Next" w:hAnsi="Avenir Next" w:cs="Times"/>
        </w:rPr>
        <w:t xml:space="preserve">coring </w:t>
      </w:r>
      <w:r w:rsidR="0000671F">
        <w:rPr>
          <w:rFonts w:ascii="Avenir Next" w:hAnsi="Avenir Next" w:cs="Times"/>
        </w:rPr>
        <w:t>A</w:t>
      </w:r>
      <w:r w:rsidR="004A0B19">
        <w:rPr>
          <w:rFonts w:ascii="Avenir Next" w:hAnsi="Avenir Next" w:cs="Times"/>
        </w:rPr>
        <w:t xml:space="preserve">lgorithm </w:t>
      </w:r>
      <w:r>
        <w:rPr>
          <w:rFonts w:ascii="Avenir Next" w:hAnsi="Avenir Next" w:cs="Times"/>
        </w:rPr>
        <w:t xml:space="preserve">using statistical analysis </w:t>
      </w:r>
      <w:r w:rsidR="004A0B19">
        <w:rPr>
          <w:rFonts w:ascii="Avenir Next" w:hAnsi="Avenir Next" w:cs="Times"/>
        </w:rPr>
        <w:t>and</w:t>
      </w:r>
      <w:r>
        <w:rPr>
          <w:rFonts w:ascii="Avenir Next" w:hAnsi="Avenir Next" w:cs="Times"/>
        </w:rPr>
        <w:t xml:space="preserve"> revamped key sections of the</w:t>
      </w:r>
      <w:r w:rsidR="004A0B19">
        <w:rPr>
          <w:rFonts w:ascii="Avenir Next" w:hAnsi="Avenir Next" w:cs="Times"/>
        </w:rPr>
        <w:t xml:space="preserve"> </w:t>
      </w:r>
      <w:r>
        <w:rPr>
          <w:rFonts w:ascii="Avenir Next" w:hAnsi="Avenir Next" w:cs="Times"/>
        </w:rPr>
        <w:t>comms backend.</w:t>
      </w:r>
    </w:p>
    <w:p w14:paraId="5593D443" w14:textId="3C9AC2D3" w:rsidR="008F53C3" w:rsidRPr="00C664FE" w:rsidRDefault="00325C90" w:rsidP="00B40D2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 xml:space="preserve">Attended </w:t>
      </w:r>
      <w:r w:rsidR="00E0421E">
        <w:rPr>
          <w:rFonts w:ascii="Avenir Next" w:hAnsi="Avenir Next" w:cs="Times"/>
        </w:rPr>
        <w:t xml:space="preserve">events with </w:t>
      </w:r>
      <w:r>
        <w:rPr>
          <w:rFonts w:ascii="Avenir Next" w:hAnsi="Avenir Next" w:cs="Times"/>
        </w:rPr>
        <w:t xml:space="preserve">8VC </w:t>
      </w:r>
      <w:r w:rsidR="00E0421E">
        <w:rPr>
          <w:rFonts w:ascii="Avenir Next" w:hAnsi="Avenir Next" w:cs="Times"/>
        </w:rPr>
        <w:t>companies/</w:t>
      </w:r>
      <w:r>
        <w:rPr>
          <w:rFonts w:ascii="Avenir Next" w:hAnsi="Avenir Next" w:cs="Times"/>
        </w:rPr>
        <w:t>investors while building amazing relationships with students in my cohort</w:t>
      </w:r>
    </w:p>
    <w:p w14:paraId="4D9C8B98" w14:textId="77777777" w:rsidR="00902475" w:rsidRPr="00C664FE" w:rsidRDefault="00902475" w:rsidP="00B40D21">
      <w:pPr>
        <w:widowControl w:val="0"/>
        <w:autoSpaceDE w:val="0"/>
        <w:autoSpaceDN w:val="0"/>
        <w:adjustRightInd w:val="0"/>
        <w:rPr>
          <w:rFonts w:ascii="Avenir Next" w:hAnsi="Avenir Next" w:cs="Times"/>
        </w:rPr>
      </w:pPr>
    </w:p>
    <w:p w14:paraId="25CC3FD4" w14:textId="74D09ADF" w:rsidR="00D76EC8" w:rsidRPr="00C664FE" w:rsidRDefault="00D76EC8" w:rsidP="00B40D21">
      <w:pPr>
        <w:widowControl w:val="0"/>
        <w:autoSpaceDE w:val="0"/>
        <w:autoSpaceDN w:val="0"/>
        <w:adjustRightInd w:val="0"/>
        <w:rPr>
          <w:rFonts w:ascii="Avenir Next Medium" w:hAnsi="Avenir Next Medium" w:cs="Times"/>
        </w:rPr>
      </w:pPr>
      <w:r w:rsidRPr="00C664FE">
        <w:rPr>
          <w:rFonts w:ascii="Avenir Next" w:hAnsi="Avenir Next" w:cs="Times"/>
        </w:rPr>
        <w:t>Software Engineering Intern</w:t>
      </w:r>
      <w:r w:rsidR="0037224C" w:rsidRPr="00C664FE">
        <w:rPr>
          <w:rFonts w:ascii="Avenir Next" w:hAnsi="Avenir Next" w:cs="Times"/>
        </w:rPr>
        <w:tab/>
      </w:r>
      <w:r w:rsidR="0037224C" w:rsidRPr="00C664FE">
        <w:rPr>
          <w:rFonts w:ascii="Avenir Next" w:hAnsi="Avenir Next" w:cs="Times"/>
        </w:rPr>
        <w:tab/>
      </w:r>
      <w:r w:rsidR="0037224C" w:rsidRPr="00C664FE">
        <w:rPr>
          <w:rFonts w:ascii="Avenir Next" w:hAnsi="Avenir Next" w:cs="Times"/>
        </w:rPr>
        <w:tab/>
        <w:t xml:space="preserve">            </w:t>
      </w:r>
      <w:r w:rsidR="00325C90">
        <w:rPr>
          <w:rFonts w:ascii="Avenir Next" w:hAnsi="Avenir Next" w:cs="Times"/>
        </w:rPr>
        <w:t xml:space="preserve"> </w:t>
      </w:r>
      <w:r w:rsidR="00B23F1B" w:rsidRPr="00C664FE">
        <w:rPr>
          <w:rFonts w:ascii="Avenir Next" w:hAnsi="Avenir Next" w:cs="Times"/>
        </w:rPr>
        <w:t xml:space="preserve"> </w:t>
      </w:r>
      <w:r w:rsidR="007A7966">
        <w:rPr>
          <w:rFonts w:ascii="Avenir Next" w:hAnsi="Avenir Next" w:cs="Times"/>
        </w:rPr>
        <w:t>ID.me</w:t>
      </w:r>
      <w:r w:rsidR="007A7966">
        <w:rPr>
          <w:rFonts w:ascii="Avenir Next" w:hAnsi="Avenir Next" w:cs="Times"/>
        </w:rPr>
        <w:tab/>
      </w:r>
      <w:r w:rsidR="007A7966">
        <w:rPr>
          <w:rFonts w:ascii="Avenir Next" w:hAnsi="Avenir Next" w:cs="Times"/>
        </w:rPr>
        <w:tab/>
        <w:t xml:space="preserve">   </w:t>
      </w:r>
      <w:r w:rsidR="007A7966">
        <w:rPr>
          <w:rFonts w:ascii="Avenir Next" w:hAnsi="Avenir Next" w:cs="Times"/>
        </w:rPr>
        <w:tab/>
        <w:t xml:space="preserve">  </w:t>
      </w:r>
      <w:r w:rsidR="007A7966">
        <w:rPr>
          <w:rFonts w:ascii="Avenir Next" w:hAnsi="Avenir Next" w:cs="Times"/>
        </w:rPr>
        <w:tab/>
        <w:t xml:space="preserve">           June 2016</w:t>
      </w:r>
      <w:r w:rsidRPr="00C664FE">
        <w:rPr>
          <w:rFonts w:ascii="Avenir Next" w:hAnsi="Avenir Next" w:cs="Times"/>
        </w:rPr>
        <w:t xml:space="preserve"> – </w:t>
      </w:r>
      <w:r w:rsidR="00864EDA">
        <w:rPr>
          <w:rFonts w:ascii="Avenir Next" w:hAnsi="Avenir Next" w:cs="Times"/>
        </w:rPr>
        <w:t>August</w:t>
      </w:r>
      <w:r w:rsidRPr="00C664FE">
        <w:rPr>
          <w:rFonts w:ascii="Avenir Next" w:hAnsi="Avenir Next" w:cs="Times"/>
        </w:rPr>
        <w:t xml:space="preserve"> 201</w:t>
      </w:r>
      <w:r w:rsidR="00864EDA">
        <w:rPr>
          <w:rFonts w:ascii="Avenir Next" w:hAnsi="Avenir Next" w:cs="Times"/>
        </w:rPr>
        <w:t>7</w:t>
      </w:r>
    </w:p>
    <w:p w14:paraId="3A2D80AE" w14:textId="7F4F3F8B" w:rsidR="008410C9" w:rsidRPr="00C664FE" w:rsidRDefault="007F08CF" w:rsidP="00B40D2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 xml:space="preserve">Designed and developed a brand new navigational UI system for the </w:t>
      </w:r>
      <w:r w:rsidR="008F53C3" w:rsidRPr="00C664FE">
        <w:rPr>
          <w:rFonts w:ascii="Avenir Next" w:hAnsi="Avenir Next" w:cs="Times"/>
        </w:rPr>
        <w:t>ID.me Shop</w:t>
      </w:r>
      <w:r>
        <w:rPr>
          <w:rFonts w:ascii="Avenir Next" w:hAnsi="Avenir Next" w:cs="Times"/>
        </w:rPr>
        <w:t xml:space="preserve"> Affiliate Marketplace.</w:t>
      </w:r>
    </w:p>
    <w:p w14:paraId="7081DC66" w14:textId="04580C5D" w:rsidR="00AB5270" w:rsidRDefault="00E73AEA" w:rsidP="00B40D2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>Worked with clients to design and develop</w:t>
      </w:r>
      <w:r w:rsidR="00AB5270" w:rsidRPr="00C664FE">
        <w:rPr>
          <w:rFonts w:ascii="Avenir Next" w:hAnsi="Avenir Next" w:cs="Times"/>
        </w:rPr>
        <w:t xml:space="preserve"> a new federate</w:t>
      </w:r>
      <w:r w:rsidR="00AB5270">
        <w:rPr>
          <w:rFonts w:ascii="Avenir Next" w:hAnsi="Avenir Next" w:cs="Times"/>
        </w:rPr>
        <w:t>d</w:t>
      </w:r>
      <w:r w:rsidR="00AB5270" w:rsidRPr="00C664FE">
        <w:rPr>
          <w:rFonts w:ascii="Avenir Next" w:hAnsi="Avenir Next" w:cs="Times"/>
        </w:rPr>
        <w:t xml:space="preserve"> authentication strategy into the ID.me SSO service </w:t>
      </w:r>
    </w:p>
    <w:p w14:paraId="79CFF0EE" w14:textId="3CC08349" w:rsidR="00E73AEA" w:rsidRPr="00C664FE" w:rsidRDefault="00E73AEA" w:rsidP="00B40D2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>Completely overhauled the ID.me Developer website user interface and refactored the Rails backend.</w:t>
      </w:r>
    </w:p>
    <w:p w14:paraId="6853B742" w14:textId="77777777" w:rsidR="00124E30" w:rsidRPr="00C664FE" w:rsidRDefault="00124E30" w:rsidP="00B40D21">
      <w:pPr>
        <w:rPr>
          <w:rFonts w:ascii="Avenir Next" w:hAnsi="Avenir Next"/>
        </w:rPr>
      </w:pPr>
    </w:p>
    <w:p w14:paraId="245B2425" w14:textId="2B5E56CB" w:rsidR="00571029" w:rsidRPr="005B1C71" w:rsidRDefault="00C85BED" w:rsidP="00B40D21">
      <w:pPr>
        <w:rPr>
          <w:rFonts w:ascii="Avenir Next" w:hAnsi="Avenir Next"/>
          <w:u w:val="single"/>
        </w:rPr>
      </w:pPr>
      <w:r w:rsidRPr="00C664FE">
        <w:rPr>
          <w:rFonts w:ascii="Avenir Next" w:hAnsi="Avenir Next"/>
          <w:u w:val="single"/>
        </w:rPr>
        <w:t>Organizations and Activities</w:t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</w:p>
    <w:p w14:paraId="47533F00" w14:textId="34B60D35" w:rsidR="00C35C47" w:rsidRDefault="00133443" w:rsidP="00B40D21">
      <w:pPr>
        <w:tabs>
          <w:tab w:val="left" w:pos="2780"/>
        </w:tabs>
        <w:rPr>
          <w:rFonts w:ascii="Avenir Next" w:hAnsi="Avenir Next"/>
        </w:rPr>
      </w:pPr>
      <w:r>
        <w:rPr>
          <w:rFonts w:ascii="Avenir Next" w:hAnsi="Avenir Next"/>
        </w:rPr>
        <w:t>Co-Founder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</w:t>
      </w:r>
      <w:r w:rsidR="00C571FB">
        <w:rPr>
          <w:rFonts w:ascii="Avenir Next" w:hAnsi="Avenir Next"/>
        </w:rPr>
        <w:t xml:space="preserve">   </w:t>
      </w:r>
      <w:r>
        <w:rPr>
          <w:rFonts w:ascii="Avenir Next" w:hAnsi="Avenir Next"/>
        </w:rPr>
        <w:t xml:space="preserve">   Startup Purdue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            December </w:t>
      </w:r>
      <w:r w:rsidR="00F5615C">
        <w:rPr>
          <w:rFonts w:ascii="Avenir Next" w:hAnsi="Avenir Next"/>
        </w:rPr>
        <w:t>2018</w:t>
      </w:r>
      <w:r>
        <w:rPr>
          <w:rFonts w:ascii="Avenir Next" w:hAnsi="Avenir Next"/>
        </w:rPr>
        <w:t xml:space="preserve"> - Now</w:t>
      </w:r>
    </w:p>
    <w:p w14:paraId="5FA4C9BA" w14:textId="0A2B0378" w:rsidR="00C35C47" w:rsidRDefault="007F08CF" w:rsidP="00B40D21">
      <w:pPr>
        <w:pStyle w:val="ListParagraph"/>
        <w:numPr>
          <w:ilvl w:val="0"/>
          <w:numId w:val="14"/>
        </w:numPr>
        <w:tabs>
          <w:tab w:val="left" w:pos="2780"/>
        </w:tabs>
        <w:rPr>
          <w:rFonts w:ascii="Avenir Next" w:hAnsi="Avenir Next"/>
        </w:rPr>
      </w:pPr>
      <w:r>
        <w:rPr>
          <w:rFonts w:ascii="Avenir Next" w:hAnsi="Avenir Next"/>
        </w:rPr>
        <w:t xml:space="preserve">Co-Founded </w:t>
      </w:r>
      <w:r w:rsidR="0000671F">
        <w:rPr>
          <w:rFonts w:ascii="Avenir Next" w:hAnsi="Avenir Next"/>
        </w:rPr>
        <w:t>the Purdue Student Entrepreneurship Council and built Startup Purdue, our external brand.</w:t>
      </w:r>
    </w:p>
    <w:p w14:paraId="3DFF9C70" w14:textId="1C70E9CD" w:rsidR="00F158ED" w:rsidRDefault="007F08CF" w:rsidP="00B40D21">
      <w:pPr>
        <w:pStyle w:val="ListParagraph"/>
        <w:numPr>
          <w:ilvl w:val="0"/>
          <w:numId w:val="14"/>
        </w:numPr>
        <w:tabs>
          <w:tab w:val="left" w:pos="2780"/>
        </w:tabs>
        <w:rPr>
          <w:rFonts w:ascii="Avenir Next" w:hAnsi="Avenir Next"/>
        </w:rPr>
      </w:pPr>
      <w:r>
        <w:rPr>
          <w:rFonts w:ascii="Avenir Next" w:hAnsi="Avenir Next"/>
        </w:rPr>
        <w:t>Led</w:t>
      </w:r>
      <w:r w:rsidR="007F64D9">
        <w:rPr>
          <w:rFonts w:ascii="Avenir Next" w:hAnsi="Avenir Next"/>
        </w:rPr>
        <w:t xml:space="preserve"> initiatives to grow Purdue’s startup ecosystem </w:t>
      </w:r>
      <w:r>
        <w:rPr>
          <w:rFonts w:ascii="Avenir Next" w:hAnsi="Avenir Next"/>
        </w:rPr>
        <w:t>with the support of</w:t>
      </w:r>
      <w:r w:rsidR="007F64D9">
        <w:rPr>
          <w:rFonts w:ascii="Avenir Next" w:hAnsi="Avenir Next"/>
        </w:rPr>
        <w:t xml:space="preserve"> Purdue and the City of West Lafayette.</w:t>
      </w:r>
    </w:p>
    <w:p w14:paraId="4681B4FF" w14:textId="34B6BCEB" w:rsidR="00F158ED" w:rsidRPr="00133443" w:rsidRDefault="007F08CF" w:rsidP="00B40D21">
      <w:pPr>
        <w:pStyle w:val="ListParagraph"/>
        <w:numPr>
          <w:ilvl w:val="0"/>
          <w:numId w:val="14"/>
        </w:numPr>
        <w:tabs>
          <w:tab w:val="left" w:pos="2780"/>
        </w:tabs>
        <w:rPr>
          <w:rFonts w:ascii="Avenir Next" w:hAnsi="Avenir Next"/>
        </w:rPr>
      </w:pPr>
      <w:r>
        <w:rPr>
          <w:rFonts w:ascii="Avenir Next" w:hAnsi="Avenir Next"/>
        </w:rPr>
        <w:t xml:space="preserve">Designed and developed StartupPurdue.com, a new </w:t>
      </w:r>
      <w:r w:rsidR="00F158ED">
        <w:rPr>
          <w:rFonts w:ascii="Avenir Next" w:hAnsi="Avenir Next"/>
        </w:rPr>
        <w:t>landing page for the</w:t>
      </w:r>
      <w:r>
        <w:rPr>
          <w:rFonts w:ascii="Avenir Next" w:hAnsi="Avenir Next"/>
        </w:rPr>
        <w:t xml:space="preserve"> entire</w:t>
      </w:r>
      <w:r w:rsidR="00F158ED">
        <w:rPr>
          <w:rFonts w:ascii="Avenir Next" w:hAnsi="Avenir Next"/>
        </w:rPr>
        <w:t xml:space="preserve"> Purdue startup ecosystem.</w:t>
      </w:r>
    </w:p>
    <w:p w14:paraId="667D9172" w14:textId="77777777" w:rsidR="00133443" w:rsidRDefault="00133443" w:rsidP="00B40D21">
      <w:pPr>
        <w:tabs>
          <w:tab w:val="left" w:pos="2780"/>
        </w:tabs>
        <w:rPr>
          <w:rFonts w:ascii="Avenir Next" w:hAnsi="Avenir Next"/>
        </w:rPr>
      </w:pPr>
    </w:p>
    <w:p w14:paraId="699C183F" w14:textId="19ABEAF0" w:rsidR="00571029" w:rsidRPr="00C664FE" w:rsidRDefault="00C937DB" w:rsidP="00B40D21">
      <w:pPr>
        <w:tabs>
          <w:tab w:val="left" w:pos="2780"/>
        </w:tabs>
        <w:rPr>
          <w:rFonts w:ascii="Avenir Next" w:hAnsi="Avenir Next"/>
        </w:rPr>
      </w:pPr>
      <w:r>
        <w:rPr>
          <w:rFonts w:ascii="Avenir Next" w:hAnsi="Avenir Next"/>
        </w:rPr>
        <w:t>Director</w:t>
      </w:r>
      <w:r w:rsidR="007B497B">
        <w:rPr>
          <w:rFonts w:ascii="Avenir Next" w:hAnsi="Avenir Next"/>
        </w:rPr>
        <w:t xml:space="preserve"> </w:t>
      </w:r>
      <w:r w:rsidR="00271D0D">
        <w:rPr>
          <w:rFonts w:ascii="Avenir Next" w:hAnsi="Avenir Next"/>
        </w:rPr>
        <w:t xml:space="preserve">of </w:t>
      </w:r>
      <w:r w:rsidR="007F64D9">
        <w:rPr>
          <w:rFonts w:ascii="Avenir Next" w:hAnsi="Avenir Next"/>
        </w:rPr>
        <w:t xml:space="preserve">Growth </w:t>
      </w:r>
      <w:r w:rsidR="007F64D9">
        <w:rPr>
          <w:rFonts w:ascii="Avenir Next" w:hAnsi="Avenir Next"/>
        </w:rPr>
        <w:tab/>
      </w:r>
      <w:r w:rsidR="00571029" w:rsidRPr="00C664FE">
        <w:rPr>
          <w:rFonts w:ascii="Avenir Next" w:hAnsi="Avenir Next"/>
        </w:rPr>
        <w:t xml:space="preserve">      </w:t>
      </w:r>
      <w:r w:rsidR="00325C90">
        <w:rPr>
          <w:rFonts w:ascii="Avenir Next" w:hAnsi="Avenir Next"/>
        </w:rPr>
        <w:t xml:space="preserve">                </w:t>
      </w:r>
      <w:r w:rsidR="00F158ED">
        <w:rPr>
          <w:rFonts w:ascii="Avenir Next" w:hAnsi="Avenir Next"/>
        </w:rPr>
        <w:t xml:space="preserve">             </w:t>
      </w:r>
      <w:r w:rsidR="00C571FB">
        <w:rPr>
          <w:rFonts w:ascii="Avenir Next" w:hAnsi="Avenir Next"/>
        </w:rPr>
        <w:t xml:space="preserve">   </w:t>
      </w:r>
      <w:r w:rsidR="00F158ED">
        <w:rPr>
          <w:rFonts w:ascii="Avenir Next" w:hAnsi="Avenir Next"/>
        </w:rPr>
        <w:t xml:space="preserve">    </w:t>
      </w:r>
      <w:r w:rsidR="00C571FB">
        <w:rPr>
          <w:rFonts w:ascii="Avenir Next" w:hAnsi="Avenir Next"/>
        </w:rPr>
        <w:t xml:space="preserve"> The Anvil</w:t>
      </w:r>
      <w:r w:rsidR="00C571FB">
        <w:rPr>
          <w:rFonts w:ascii="Avenir Next" w:hAnsi="Avenir Next"/>
        </w:rPr>
        <w:tab/>
      </w:r>
      <w:r w:rsidR="00C571FB">
        <w:rPr>
          <w:rFonts w:ascii="Avenir Next" w:hAnsi="Avenir Next"/>
        </w:rPr>
        <w:tab/>
      </w:r>
      <w:r w:rsidR="00C571FB">
        <w:rPr>
          <w:rFonts w:ascii="Avenir Next" w:hAnsi="Avenir Next"/>
        </w:rPr>
        <w:tab/>
      </w:r>
      <w:r w:rsidR="00C571FB">
        <w:rPr>
          <w:rFonts w:ascii="Avenir Next" w:hAnsi="Avenir Next"/>
        </w:rPr>
        <w:tab/>
        <w:t xml:space="preserve">      </w:t>
      </w:r>
      <w:r w:rsidR="00325C90">
        <w:rPr>
          <w:rFonts w:ascii="Avenir Next" w:hAnsi="Avenir Next"/>
        </w:rPr>
        <w:t xml:space="preserve">January 2018 </w:t>
      </w:r>
      <w:r w:rsidR="00571029" w:rsidRPr="00C664FE">
        <w:rPr>
          <w:rFonts w:ascii="Avenir Next" w:hAnsi="Avenir Next"/>
        </w:rPr>
        <w:t xml:space="preserve">– </w:t>
      </w:r>
      <w:r w:rsidR="00325C90">
        <w:rPr>
          <w:rFonts w:ascii="Avenir Next" w:hAnsi="Avenir Next"/>
        </w:rPr>
        <w:t>Now</w:t>
      </w:r>
    </w:p>
    <w:p w14:paraId="530B5D22" w14:textId="4E13D97D" w:rsidR="00CC02B3" w:rsidRDefault="00FE76A8" w:rsidP="00B40D21">
      <w:pPr>
        <w:pStyle w:val="ListParagraph"/>
        <w:numPr>
          <w:ilvl w:val="0"/>
          <w:numId w:val="9"/>
        </w:numPr>
        <w:tabs>
          <w:tab w:val="left" w:pos="2780"/>
        </w:tabs>
        <w:rPr>
          <w:rFonts w:ascii="Avenir Next" w:hAnsi="Avenir Next"/>
        </w:rPr>
      </w:pPr>
      <w:r>
        <w:rPr>
          <w:rFonts w:ascii="Avenir Next" w:hAnsi="Avenir Next"/>
        </w:rPr>
        <w:t>Founded</w:t>
      </w:r>
      <w:r w:rsidR="007B497B">
        <w:rPr>
          <w:rFonts w:ascii="Avenir Next" w:hAnsi="Avenir Next"/>
        </w:rPr>
        <w:t xml:space="preserve"> the first e</w:t>
      </w:r>
      <w:r w:rsidR="007F64D9">
        <w:rPr>
          <w:rFonts w:ascii="Avenir Next" w:hAnsi="Avenir Next"/>
        </w:rPr>
        <w:t>ver Purdue Startup Career F</w:t>
      </w:r>
      <w:r w:rsidR="007B497B">
        <w:rPr>
          <w:rFonts w:ascii="Avenir Next" w:hAnsi="Avenir Next"/>
        </w:rPr>
        <w:t xml:space="preserve">air and brought out 27 companies and </w:t>
      </w:r>
      <w:r>
        <w:rPr>
          <w:rFonts w:ascii="Avenir Next" w:hAnsi="Avenir Next"/>
        </w:rPr>
        <w:t>5</w:t>
      </w:r>
      <w:r w:rsidR="007B497B">
        <w:rPr>
          <w:rFonts w:ascii="Avenir Next" w:hAnsi="Avenir Next"/>
        </w:rPr>
        <w:t>00 students</w:t>
      </w:r>
      <w:r w:rsidR="007F08CF">
        <w:rPr>
          <w:rFonts w:ascii="Avenir Next" w:hAnsi="Avenir Next"/>
        </w:rPr>
        <w:t xml:space="preserve"> to the event</w:t>
      </w:r>
      <w:r w:rsidR="007F64D9">
        <w:rPr>
          <w:rFonts w:ascii="Avenir Next" w:hAnsi="Avenir Next"/>
        </w:rPr>
        <w:t>.</w:t>
      </w:r>
      <w:r w:rsidR="00282406" w:rsidRPr="00C664FE">
        <w:rPr>
          <w:rFonts w:ascii="Avenir Next" w:hAnsi="Avenir Next"/>
        </w:rPr>
        <w:t xml:space="preserve"> </w:t>
      </w:r>
    </w:p>
    <w:p w14:paraId="6BE90E49" w14:textId="43F86A90" w:rsidR="00FE76A8" w:rsidRPr="00D22706" w:rsidRDefault="00AF6E04" w:rsidP="00FE76A8">
      <w:pPr>
        <w:pStyle w:val="ListParagraph"/>
        <w:numPr>
          <w:ilvl w:val="0"/>
          <w:numId w:val="9"/>
        </w:numPr>
        <w:tabs>
          <w:tab w:val="left" w:pos="2780"/>
        </w:tabs>
        <w:rPr>
          <w:rFonts w:ascii="Avenir Next" w:hAnsi="Avenir Next"/>
          <w:u w:val="single"/>
        </w:rPr>
      </w:pPr>
      <w:r w:rsidRPr="00FE76A8">
        <w:rPr>
          <w:rFonts w:ascii="Avenir Next" w:hAnsi="Avenir Next"/>
        </w:rPr>
        <w:t>Managed</w:t>
      </w:r>
      <w:r w:rsidR="00FE76A8" w:rsidRPr="00FE76A8">
        <w:rPr>
          <w:rFonts w:ascii="Avenir Next" w:hAnsi="Avenir Next"/>
        </w:rPr>
        <w:t xml:space="preserve"> </w:t>
      </w:r>
      <w:r w:rsidR="00FE76A8">
        <w:rPr>
          <w:rFonts w:ascii="Avenir Next" w:hAnsi="Avenir Next"/>
        </w:rPr>
        <w:t xml:space="preserve">growth/finance </w:t>
      </w:r>
      <w:r w:rsidR="00FE76A8" w:rsidRPr="00FE76A8">
        <w:rPr>
          <w:rFonts w:ascii="Avenir Next" w:hAnsi="Avenir Next"/>
        </w:rPr>
        <w:t>and led</w:t>
      </w:r>
      <w:r w:rsidR="00FE76A8">
        <w:rPr>
          <w:rFonts w:ascii="Avenir Next" w:hAnsi="Avenir Next"/>
        </w:rPr>
        <w:t xml:space="preserve"> a team of 20 students to grow and operate Purdue’s biggest startup org.</w:t>
      </w:r>
      <w:r w:rsidR="00FE76A8" w:rsidRPr="00FE76A8">
        <w:rPr>
          <w:rFonts w:ascii="Avenir Next" w:hAnsi="Avenir Next"/>
        </w:rPr>
        <w:t xml:space="preserve"> </w:t>
      </w:r>
    </w:p>
    <w:p w14:paraId="2C1CDD45" w14:textId="2D9F4A9A" w:rsidR="00D22706" w:rsidRPr="00FE76A8" w:rsidRDefault="00D22706" w:rsidP="00FE76A8">
      <w:pPr>
        <w:pStyle w:val="ListParagraph"/>
        <w:numPr>
          <w:ilvl w:val="0"/>
          <w:numId w:val="9"/>
        </w:numPr>
        <w:tabs>
          <w:tab w:val="left" w:pos="2780"/>
        </w:tabs>
        <w:rPr>
          <w:rFonts w:ascii="Avenir Next" w:hAnsi="Avenir Next"/>
          <w:u w:val="single"/>
        </w:rPr>
      </w:pPr>
      <w:r>
        <w:rPr>
          <w:rFonts w:ascii="Avenir Next" w:hAnsi="Avenir Next"/>
        </w:rPr>
        <w:t>Worked with Purdue University and City of West Lafayette to raise over $100,000 for student entrepreneurship</w:t>
      </w:r>
    </w:p>
    <w:p w14:paraId="5ED3AD45" w14:textId="77777777" w:rsidR="00FE76A8" w:rsidRPr="00FE76A8" w:rsidRDefault="00FE76A8" w:rsidP="00FE76A8">
      <w:pPr>
        <w:pStyle w:val="ListParagraph"/>
        <w:tabs>
          <w:tab w:val="left" w:pos="2780"/>
        </w:tabs>
        <w:ind w:left="360"/>
        <w:rPr>
          <w:rFonts w:ascii="Avenir Next" w:hAnsi="Avenir Next"/>
          <w:u w:val="single"/>
        </w:rPr>
      </w:pPr>
    </w:p>
    <w:p w14:paraId="42907143" w14:textId="7082DB82" w:rsidR="003D690C" w:rsidRPr="00C664FE" w:rsidRDefault="00D76EC8" w:rsidP="00B40D21">
      <w:pPr>
        <w:rPr>
          <w:rFonts w:ascii="Avenir Next" w:hAnsi="Avenir Next"/>
        </w:rPr>
      </w:pPr>
      <w:r w:rsidRPr="00C664FE">
        <w:rPr>
          <w:rFonts w:ascii="Avenir Next" w:hAnsi="Avenir Next"/>
        </w:rPr>
        <w:t xml:space="preserve">Founder/Executive Director </w:t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  <w:t xml:space="preserve">          </w:t>
      </w:r>
      <w:r w:rsidR="00C571FB">
        <w:rPr>
          <w:rFonts w:ascii="Avenir Next" w:hAnsi="Avenir Next"/>
        </w:rPr>
        <w:t xml:space="preserve">   </w:t>
      </w:r>
      <w:r w:rsidR="003D690C" w:rsidRPr="00C664FE">
        <w:rPr>
          <w:rFonts w:ascii="Avenir Next" w:hAnsi="Avenir Next"/>
        </w:rPr>
        <w:t>DCHacks</w:t>
      </w:r>
      <w:r w:rsidR="00C571FB">
        <w:rPr>
          <w:rFonts w:ascii="Avenir Next Medium" w:hAnsi="Avenir Next Medium"/>
        </w:rPr>
        <w:tab/>
      </w:r>
      <w:r w:rsidR="00C571FB">
        <w:rPr>
          <w:rFonts w:ascii="Avenir Next Medium" w:hAnsi="Avenir Next Medium"/>
        </w:rPr>
        <w:tab/>
      </w:r>
      <w:r w:rsidR="00C571FB">
        <w:rPr>
          <w:rFonts w:ascii="Avenir Next Medium" w:hAnsi="Avenir Next Medium"/>
        </w:rPr>
        <w:tab/>
        <w:t xml:space="preserve">               </w:t>
      </w:r>
      <w:r w:rsidR="005A179A" w:rsidRPr="00C664FE">
        <w:rPr>
          <w:rFonts w:ascii="Avenir Next" w:hAnsi="Avenir Next"/>
        </w:rPr>
        <w:t>June 2014 – June 2016</w:t>
      </w:r>
    </w:p>
    <w:p w14:paraId="4BB86A35" w14:textId="37FE9661" w:rsidR="00DC4AD7" w:rsidRPr="00C664FE" w:rsidRDefault="00B65744" w:rsidP="00B40D21">
      <w:pPr>
        <w:pStyle w:val="ListParagraph"/>
        <w:numPr>
          <w:ilvl w:val="0"/>
          <w:numId w:val="8"/>
        </w:numPr>
        <w:tabs>
          <w:tab w:val="left" w:pos="2780"/>
        </w:tabs>
        <w:rPr>
          <w:rFonts w:ascii="Avenir Next" w:hAnsi="Avenir Next"/>
        </w:rPr>
      </w:pPr>
      <w:r w:rsidRPr="00C664FE">
        <w:rPr>
          <w:rFonts w:ascii="Avenir Next" w:hAnsi="Avenir Next"/>
        </w:rPr>
        <w:t>Founded</w:t>
      </w:r>
      <w:r w:rsidR="007F08CF">
        <w:rPr>
          <w:rFonts w:ascii="Avenir Next" w:hAnsi="Avenir Next"/>
        </w:rPr>
        <w:t xml:space="preserve"> </w:t>
      </w:r>
      <w:r w:rsidR="00DC4AD7" w:rsidRPr="00C664FE">
        <w:rPr>
          <w:rFonts w:ascii="Avenir Next" w:hAnsi="Avenir Next"/>
        </w:rPr>
        <w:t xml:space="preserve">one of the largest high school hackathons in the </w:t>
      </w:r>
      <w:r w:rsidR="007F08CF">
        <w:rPr>
          <w:rFonts w:ascii="Avenir Next" w:hAnsi="Avenir Next"/>
        </w:rPr>
        <w:t xml:space="preserve">US, </w:t>
      </w:r>
      <w:r w:rsidR="0000671F">
        <w:rPr>
          <w:rFonts w:ascii="Avenir Next" w:hAnsi="Avenir Next"/>
        </w:rPr>
        <w:t>sending 500+</w:t>
      </w:r>
      <w:r w:rsidR="007F08CF">
        <w:rPr>
          <w:rFonts w:ascii="Avenir Next" w:hAnsi="Avenir Next"/>
        </w:rPr>
        <w:t xml:space="preserve"> cold email</w:t>
      </w:r>
      <w:r w:rsidR="0000671F">
        <w:rPr>
          <w:rFonts w:ascii="Avenir Next" w:hAnsi="Avenir Next"/>
        </w:rPr>
        <w:t>s</w:t>
      </w:r>
      <w:r w:rsidR="007F08CF">
        <w:rPr>
          <w:rFonts w:ascii="Avenir Next" w:hAnsi="Avenir Next"/>
        </w:rPr>
        <w:t xml:space="preserve"> in the process.</w:t>
      </w:r>
    </w:p>
    <w:p w14:paraId="028FBD92" w14:textId="4F3EC9C7" w:rsidR="00E03EC6" w:rsidRPr="00C664FE" w:rsidRDefault="00DC4AD7" w:rsidP="00B40D21">
      <w:pPr>
        <w:pStyle w:val="ListParagraph"/>
        <w:numPr>
          <w:ilvl w:val="0"/>
          <w:numId w:val="8"/>
        </w:numPr>
        <w:tabs>
          <w:tab w:val="left" w:pos="2780"/>
        </w:tabs>
        <w:rPr>
          <w:rFonts w:ascii="Avenir Next" w:hAnsi="Avenir Next"/>
        </w:rPr>
      </w:pPr>
      <w:r w:rsidRPr="00C664FE">
        <w:rPr>
          <w:rFonts w:ascii="Avenir Next" w:hAnsi="Avenir Next"/>
        </w:rPr>
        <w:t>Raised over $15,000</w:t>
      </w:r>
      <w:r w:rsidR="00E03EC6" w:rsidRPr="00C664FE">
        <w:rPr>
          <w:rFonts w:ascii="Avenir Next" w:hAnsi="Avenir Next"/>
        </w:rPr>
        <w:t xml:space="preserve"> in corporate sponsorships from startups and large orgs such as Google and Microsoft</w:t>
      </w:r>
    </w:p>
    <w:p w14:paraId="5F427FB2" w14:textId="01B9C83E" w:rsidR="00436F1C" w:rsidRPr="00C664FE" w:rsidRDefault="00E03EC6" w:rsidP="00B40D21">
      <w:pPr>
        <w:pStyle w:val="ListParagraph"/>
        <w:numPr>
          <w:ilvl w:val="0"/>
          <w:numId w:val="8"/>
        </w:numPr>
        <w:tabs>
          <w:tab w:val="left" w:pos="2780"/>
        </w:tabs>
        <w:rPr>
          <w:rFonts w:ascii="Avenir Next" w:hAnsi="Avenir Next"/>
        </w:rPr>
      </w:pPr>
      <w:r w:rsidRPr="00C664FE">
        <w:rPr>
          <w:rFonts w:ascii="Avenir Next" w:hAnsi="Avenir Next"/>
        </w:rPr>
        <w:t xml:space="preserve">Hosted over </w:t>
      </w:r>
      <w:r w:rsidR="00B65744" w:rsidRPr="00C664FE">
        <w:rPr>
          <w:rFonts w:ascii="Avenir Next" w:hAnsi="Avenir Next"/>
        </w:rPr>
        <w:t>300</w:t>
      </w:r>
      <w:r w:rsidRPr="00C664FE">
        <w:rPr>
          <w:rFonts w:ascii="Avenir Next" w:hAnsi="Avenir Next"/>
        </w:rPr>
        <w:t xml:space="preserve"> students who built over 50 </w:t>
      </w:r>
      <w:r w:rsidR="00B65744" w:rsidRPr="00C664FE">
        <w:rPr>
          <w:rFonts w:ascii="Avenir Next" w:hAnsi="Avenir Next"/>
        </w:rPr>
        <w:t xml:space="preserve">projects; </w:t>
      </w:r>
      <w:r w:rsidR="00607E92">
        <w:rPr>
          <w:rFonts w:ascii="Avenir Next" w:hAnsi="Avenir Next"/>
        </w:rPr>
        <w:t>teaching</w:t>
      </w:r>
      <w:r w:rsidR="00B65744" w:rsidRPr="00C664FE">
        <w:rPr>
          <w:rFonts w:ascii="Avenir Next" w:hAnsi="Avenir Next"/>
        </w:rPr>
        <w:t xml:space="preserve"> over 150 students how to code in the process</w:t>
      </w:r>
    </w:p>
    <w:p w14:paraId="2A90C2A4" w14:textId="77777777" w:rsidR="002753B6" w:rsidRPr="00C664FE" w:rsidRDefault="002753B6" w:rsidP="00B40D21">
      <w:pPr>
        <w:rPr>
          <w:rFonts w:ascii="Avenir Next" w:hAnsi="Avenir Next"/>
        </w:rPr>
      </w:pPr>
    </w:p>
    <w:p w14:paraId="604FCFBD" w14:textId="5D3463AA" w:rsidR="00325C90" w:rsidRPr="005B1C71" w:rsidRDefault="007A7966" w:rsidP="00B40D21">
      <w:pPr>
        <w:rPr>
          <w:rFonts w:ascii="Avenir Next" w:eastAsia="MS Mincho" w:hAnsi="Avenir Next" w:cs="MS Mincho"/>
          <w:u w:val="single"/>
        </w:rPr>
      </w:pPr>
      <w:r>
        <w:rPr>
          <w:rFonts w:ascii="Avenir Next" w:hAnsi="Avenir Next"/>
          <w:u w:val="single"/>
        </w:rPr>
        <w:t xml:space="preserve">Select </w:t>
      </w:r>
      <w:r w:rsidR="003F076A" w:rsidRPr="00C664FE">
        <w:rPr>
          <w:rFonts w:ascii="Avenir Next" w:hAnsi="Avenir Next"/>
          <w:u w:val="single"/>
        </w:rPr>
        <w:t xml:space="preserve">Projects </w:t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</w:p>
    <w:p w14:paraId="5C95A0E0" w14:textId="236FA9CE" w:rsidR="00325C90" w:rsidRPr="00C664FE" w:rsidRDefault="00C30B86" w:rsidP="00B40D21">
      <w:pPr>
        <w:rPr>
          <w:rFonts w:ascii="Avenir Next" w:hAnsi="Avenir Next"/>
        </w:rPr>
      </w:pPr>
      <w:r>
        <w:rPr>
          <w:rFonts w:ascii="Avenir Next" w:hAnsi="Avenir Next"/>
        </w:rPr>
        <w:t>Letter to Future Me</w:t>
      </w:r>
      <w:r w:rsidR="00402104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>
        <w:rPr>
          <w:rFonts w:ascii="Avenir Next" w:hAnsi="Avenir Next"/>
        </w:rPr>
        <w:t xml:space="preserve">    </w:t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  <w:t xml:space="preserve">    </w:t>
      </w:r>
      <w:r>
        <w:rPr>
          <w:rFonts w:ascii="Avenir Next" w:hAnsi="Avenir Next"/>
        </w:rPr>
        <w:t xml:space="preserve"> </w:t>
      </w:r>
      <w:r>
        <w:rPr>
          <w:rFonts w:ascii="Avenir Next" w:hAnsi="Avenir Next"/>
        </w:rPr>
        <w:tab/>
        <w:t xml:space="preserve">     2019</w:t>
      </w:r>
    </w:p>
    <w:p w14:paraId="734988BD" w14:textId="6052C748" w:rsidR="00325C90" w:rsidRPr="006907E5" w:rsidRDefault="005F36DC" w:rsidP="00B40D21">
      <w:pPr>
        <w:pStyle w:val="ListParagraph"/>
        <w:numPr>
          <w:ilvl w:val="0"/>
          <w:numId w:val="10"/>
        </w:numPr>
        <w:rPr>
          <w:rFonts w:ascii="Avenir Next" w:hAnsi="Avenir Next"/>
          <w:u w:val="single"/>
        </w:rPr>
      </w:pPr>
      <w:r>
        <w:rPr>
          <w:rFonts w:ascii="Avenir Next" w:hAnsi="Avenir Next"/>
        </w:rPr>
        <w:t xml:space="preserve">Users can </w:t>
      </w:r>
      <w:r w:rsidR="00F578BD">
        <w:rPr>
          <w:rFonts w:ascii="Avenir Next" w:hAnsi="Avenir Next"/>
        </w:rPr>
        <w:t>type</w:t>
      </w:r>
      <w:r>
        <w:rPr>
          <w:rFonts w:ascii="Avenir Next" w:hAnsi="Avenir Next"/>
        </w:rPr>
        <w:t xml:space="preserve"> a letter on </w:t>
      </w:r>
      <w:r w:rsidR="00F578BD">
        <w:rPr>
          <w:rFonts w:ascii="Avenir Next" w:hAnsi="Avenir Next"/>
        </w:rPr>
        <w:t>the</w:t>
      </w:r>
      <w:r>
        <w:rPr>
          <w:rFonts w:ascii="Avenir Next" w:hAnsi="Avenir Next"/>
        </w:rPr>
        <w:t xml:space="preserve"> website and receive it in the mail at a specified date. Built with the Lob.com API. </w:t>
      </w:r>
    </w:p>
    <w:p w14:paraId="318938AC" w14:textId="77777777" w:rsidR="00A1579B" w:rsidRPr="00A1579B" w:rsidRDefault="00A1579B" w:rsidP="00A1579B">
      <w:pPr>
        <w:rPr>
          <w:rFonts w:ascii="Avenir Next" w:hAnsi="Avenir Next"/>
          <w:u w:val="single"/>
        </w:rPr>
      </w:pPr>
    </w:p>
    <w:p w14:paraId="4E288030" w14:textId="0420163D" w:rsidR="003F076A" w:rsidRPr="00C664FE" w:rsidRDefault="00D06BD4" w:rsidP="00B40D21">
      <w:pPr>
        <w:rPr>
          <w:rFonts w:ascii="Avenir Next" w:eastAsia="MS Mincho" w:hAnsi="Avenir Next" w:cs="MS Mincho"/>
        </w:rPr>
      </w:pPr>
      <w:r>
        <w:rPr>
          <w:rFonts w:ascii="Avenir Next" w:hAnsi="Avenir Next"/>
        </w:rPr>
        <w:t>Abacus Growth</w:t>
      </w:r>
      <w:r w:rsidR="007A7966">
        <w:rPr>
          <w:rFonts w:ascii="Avenir Next" w:hAnsi="Avenir Next"/>
        </w:rPr>
        <w:tab/>
      </w:r>
      <w:r>
        <w:rPr>
          <w:rFonts w:ascii="Avenir Next" w:hAnsi="Avenir Next"/>
        </w:rPr>
        <w:t xml:space="preserve"> (Multiple Projects)</w:t>
      </w:r>
      <w:r w:rsidR="007A7966"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 w:rsidR="007A7966">
        <w:rPr>
          <w:rFonts w:ascii="Avenir Next" w:hAnsi="Avenir Next"/>
        </w:rPr>
        <w:tab/>
      </w:r>
      <w:r w:rsidR="007A7966">
        <w:rPr>
          <w:rFonts w:ascii="Avenir Next" w:hAnsi="Avenir Next"/>
        </w:rPr>
        <w:tab/>
      </w:r>
      <w:r w:rsidR="007A7966">
        <w:rPr>
          <w:rFonts w:ascii="Avenir Next" w:hAnsi="Avenir Next"/>
        </w:rPr>
        <w:tab/>
      </w:r>
      <w:r w:rsidR="007A7966">
        <w:rPr>
          <w:rFonts w:ascii="Avenir Next" w:hAnsi="Avenir Next"/>
        </w:rPr>
        <w:tab/>
      </w:r>
      <w:r w:rsidR="007A7966">
        <w:rPr>
          <w:rFonts w:ascii="Avenir Next" w:hAnsi="Avenir Next"/>
        </w:rPr>
        <w:tab/>
      </w:r>
      <w:r w:rsidR="007A7966">
        <w:rPr>
          <w:rFonts w:ascii="Avenir Next" w:hAnsi="Avenir Next"/>
        </w:rPr>
        <w:tab/>
      </w:r>
      <w:r w:rsidR="007A7966">
        <w:rPr>
          <w:rFonts w:ascii="Avenir Next" w:hAnsi="Avenir Next"/>
        </w:rPr>
        <w:tab/>
        <w:t xml:space="preserve">       </w:t>
      </w:r>
      <w:r>
        <w:rPr>
          <w:rFonts w:ascii="Avenir Next" w:hAnsi="Avenir Next"/>
        </w:rPr>
        <w:t xml:space="preserve">            2019</w:t>
      </w:r>
    </w:p>
    <w:p w14:paraId="5F77F100" w14:textId="62B4077F" w:rsidR="00C35C47" w:rsidRPr="00C35C47" w:rsidRDefault="00D06BD4" w:rsidP="00B40D21">
      <w:pPr>
        <w:pStyle w:val="ListParagraph"/>
        <w:numPr>
          <w:ilvl w:val="0"/>
          <w:numId w:val="10"/>
        </w:numPr>
        <w:rPr>
          <w:rFonts w:ascii="Avenir Next" w:eastAsia="MS Mincho" w:hAnsi="Avenir Next" w:cs="MS Mincho"/>
        </w:rPr>
      </w:pPr>
      <w:r>
        <w:rPr>
          <w:rFonts w:ascii="Avenir Next" w:eastAsia="MS Mincho" w:hAnsi="Avenir Next" w:cs="MS Mincho"/>
        </w:rPr>
        <w:t>Freelanced for a growth agency and built four mobile friendly websites used by 10,000+ users every month</w:t>
      </w:r>
      <w:r w:rsidR="00F578BD">
        <w:rPr>
          <w:rFonts w:ascii="Avenir Next" w:eastAsia="MS Mincho" w:hAnsi="Avenir Next" w:cs="MS Mincho"/>
        </w:rPr>
        <w:t>.</w:t>
      </w:r>
      <w:bookmarkStart w:id="0" w:name="_GoBack"/>
      <w:bookmarkEnd w:id="0"/>
    </w:p>
    <w:p w14:paraId="14850343" w14:textId="77777777" w:rsidR="002D7824" w:rsidRPr="00C664FE" w:rsidRDefault="002D7824" w:rsidP="00B40D21">
      <w:pPr>
        <w:rPr>
          <w:rFonts w:ascii="Avenir Next" w:hAnsi="Avenir Next"/>
        </w:rPr>
      </w:pPr>
    </w:p>
    <w:p w14:paraId="71390826" w14:textId="2841D6FE" w:rsidR="003F076A" w:rsidRPr="00133443" w:rsidRDefault="00221A67" w:rsidP="00B40D21">
      <w:pPr>
        <w:rPr>
          <w:rFonts w:ascii="Avenir Next" w:hAnsi="Avenir Next"/>
          <w:u w:val="single"/>
        </w:rPr>
      </w:pPr>
      <w:r w:rsidRPr="00C664FE">
        <w:rPr>
          <w:rFonts w:ascii="Avenir Next" w:hAnsi="Avenir Next"/>
          <w:u w:val="single"/>
        </w:rPr>
        <w:t>Languages and Technologies</w:t>
      </w:r>
      <w:r w:rsidR="003F076A" w:rsidRPr="00C664FE">
        <w:rPr>
          <w:rFonts w:ascii="Avenir Next" w:hAnsi="Avenir Next"/>
          <w:u w:val="single"/>
        </w:rPr>
        <w:t xml:space="preserve"> </w:t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</w:p>
    <w:p w14:paraId="33FA8FAB" w14:textId="2159D0EC" w:rsidR="003F076A" w:rsidRPr="00C664FE" w:rsidRDefault="00221A67" w:rsidP="00B40D21">
      <w:pPr>
        <w:rPr>
          <w:rFonts w:ascii="Avenir Next" w:hAnsi="Avenir Next"/>
        </w:rPr>
      </w:pPr>
      <w:r w:rsidRPr="00C664FE">
        <w:rPr>
          <w:rFonts w:ascii="Avenir Next" w:hAnsi="Avenir Next"/>
        </w:rPr>
        <w:t>Ruby, Ruby on Rails,</w:t>
      </w:r>
      <w:r w:rsidR="0097619B" w:rsidRPr="0097619B">
        <w:rPr>
          <w:rFonts w:ascii="Avenir Next" w:hAnsi="Avenir Next"/>
        </w:rPr>
        <w:t xml:space="preserve"> </w:t>
      </w:r>
      <w:r w:rsidRPr="00C664FE">
        <w:rPr>
          <w:rFonts w:ascii="Avenir Next" w:hAnsi="Avenir Next"/>
        </w:rPr>
        <w:t>HTML, CSS,</w:t>
      </w:r>
      <w:r w:rsidR="00A1579B">
        <w:rPr>
          <w:rFonts w:ascii="Avenir Next" w:hAnsi="Avenir Next"/>
        </w:rPr>
        <w:t xml:space="preserve"> Javascript, </w:t>
      </w:r>
      <w:r w:rsidR="00FE76A8">
        <w:rPr>
          <w:rFonts w:ascii="Avenir Next" w:hAnsi="Avenir Next"/>
        </w:rPr>
        <w:t xml:space="preserve">NodeJS, </w:t>
      </w:r>
      <w:r w:rsidR="00A1579B">
        <w:rPr>
          <w:rFonts w:ascii="Avenir Next" w:hAnsi="Avenir Next"/>
        </w:rPr>
        <w:t>React</w:t>
      </w:r>
      <w:r w:rsidR="001930F1" w:rsidRPr="00C664FE">
        <w:rPr>
          <w:rFonts w:ascii="Avenir Next" w:hAnsi="Avenir Next"/>
        </w:rPr>
        <w:t>,</w:t>
      </w:r>
      <w:r w:rsidR="00A1579B" w:rsidRPr="00A1579B">
        <w:rPr>
          <w:rFonts w:ascii="Avenir Next" w:hAnsi="Avenir Next"/>
        </w:rPr>
        <w:t xml:space="preserve"> </w:t>
      </w:r>
      <w:r w:rsidR="00A1579B" w:rsidRPr="00C664FE">
        <w:rPr>
          <w:rFonts w:ascii="Avenir Next" w:hAnsi="Avenir Next"/>
        </w:rPr>
        <w:t>Java, C, C++,</w:t>
      </w:r>
      <w:r w:rsidR="00A1579B">
        <w:rPr>
          <w:rFonts w:ascii="Avenir Next" w:hAnsi="Avenir Next"/>
        </w:rPr>
        <w:t xml:space="preserve"> </w:t>
      </w:r>
      <w:r w:rsidR="001930F1" w:rsidRPr="00C664FE">
        <w:rPr>
          <w:rFonts w:ascii="Avenir Next" w:hAnsi="Avenir Next"/>
        </w:rPr>
        <w:t xml:space="preserve"> PHP</w:t>
      </w:r>
      <w:r w:rsidR="00C44630" w:rsidRPr="00C664FE">
        <w:rPr>
          <w:rFonts w:ascii="Avenir Next" w:hAnsi="Avenir Next"/>
        </w:rPr>
        <w:t>, Photoshop</w:t>
      </w:r>
      <w:r w:rsidR="00A3249F">
        <w:rPr>
          <w:rFonts w:ascii="Avenir Next" w:hAnsi="Avenir Next"/>
        </w:rPr>
        <w:t xml:space="preserve"> &amp;</w:t>
      </w:r>
      <w:r w:rsidR="00C44630" w:rsidRPr="00C664FE">
        <w:rPr>
          <w:rFonts w:ascii="Avenir Next" w:hAnsi="Avenir Next"/>
        </w:rPr>
        <w:t xml:space="preserve"> </w:t>
      </w:r>
      <w:r w:rsidR="00FE76A8">
        <w:rPr>
          <w:rFonts w:ascii="Avenir Next" w:hAnsi="Avenir Next"/>
        </w:rPr>
        <w:t>Figma</w:t>
      </w:r>
      <w:r w:rsidR="00A3249F">
        <w:rPr>
          <w:rFonts w:ascii="Avenir Next" w:hAnsi="Avenir Next"/>
        </w:rPr>
        <w:t xml:space="preserve"> (UI Design)</w:t>
      </w:r>
    </w:p>
    <w:sectPr w:rsidR="003F076A" w:rsidRPr="00C664FE" w:rsidSect="006D31EE">
      <w:headerReference w:type="default" r:id="rId7"/>
      <w:type w:val="continuous"/>
      <w:pgSz w:w="12240" w:h="15840"/>
      <w:pgMar w:top="720" w:right="720" w:bottom="720" w:left="720" w:header="720" w:footer="720" w:gutter="0"/>
      <w:cols w:space="81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85A22" w14:textId="77777777" w:rsidR="00641796" w:rsidRDefault="00641796" w:rsidP="00902475">
      <w:r>
        <w:separator/>
      </w:r>
    </w:p>
  </w:endnote>
  <w:endnote w:type="continuationSeparator" w:id="0">
    <w:p w14:paraId="1AD2C2A6" w14:textId="77777777" w:rsidR="00641796" w:rsidRDefault="00641796" w:rsidP="00902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62EF7" w14:textId="77777777" w:rsidR="00641796" w:rsidRDefault="00641796" w:rsidP="00902475">
      <w:r>
        <w:separator/>
      </w:r>
    </w:p>
  </w:footnote>
  <w:footnote w:type="continuationSeparator" w:id="0">
    <w:p w14:paraId="5C1A4D62" w14:textId="77777777" w:rsidR="00641796" w:rsidRDefault="00641796" w:rsidP="009024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59412" w14:textId="7BC8BB47" w:rsidR="00902475" w:rsidRPr="00271D0D" w:rsidRDefault="001A4CF6" w:rsidP="009A692F">
    <w:pPr>
      <w:jc w:val="center"/>
      <w:rPr>
        <w:rFonts w:ascii="Avenir Next" w:eastAsia="Calibri" w:hAnsi="Avenir Next"/>
        <w:color w:val="000000" w:themeColor="text1"/>
        <w:sz w:val="32"/>
        <w:szCs w:val="32"/>
      </w:rPr>
    </w:pPr>
    <w:r w:rsidRPr="00271D0D">
      <w:rPr>
        <w:rFonts w:ascii="Avenir Next" w:hAnsi="Avenir Next"/>
        <w:color w:val="000000" w:themeColor="text1"/>
        <w:sz w:val="32"/>
        <w:szCs w:val="32"/>
      </w:rPr>
      <w:t>Anuraag Yachamaneni</w:t>
    </w:r>
  </w:p>
  <w:p w14:paraId="435E588C" w14:textId="418EE578" w:rsidR="00902475" w:rsidRPr="00271D0D" w:rsidRDefault="005B1C71" w:rsidP="009A692F">
    <w:pPr>
      <w:jc w:val="center"/>
      <w:rPr>
        <w:rFonts w:ascii="Avenir Next" w:hAnsi="Avenir Next"/>
        <w:color w:val="000000" w:themeColor="text1"/>
      </w:rPr>
    </w:pPr>
    <w:r w:rsidRPr="00271D0D">
      <w:rPr>
        <w:rFonts w:ascii="Avenir Next" w:hAnsi="Avenir Next"/>
        <w:color w:val="000000" w:themeColor="text1"/>
      </w:rPr>
      <w:t xml:space="preserve">ayachama@purdue.edu | anuraag.me | </w:t>
    </w:r>
    <w:r w:rsidR="00271D0D" w:rsidRPr="00271D0D">
      <w:rPr>
        <w:rFonts w:ascii="Avenir Next" w:hAnsi="Avenir Next"/>
        <w:color w:val="000000" w:themeColor="text1"/>
      </w:rPr>
      <w:t>linkedin</w:t>
    </w:r>
    <w:r w:rsidRPr="00271D0D">
      <w:rPr>
        <w:rFonts w:ascii="Avenir Next" w:hAnsi="Avenir Next"/>
        <w:color w:val="000000" w:themeColor="text1"/>
      </w:rPr>
      <w:t>.com/</w:t>
    </w:r>
    <w:r w:rsidR="00271D0D" w:rsidRPr="00271D0D">
      <w:rPr>
        <w:rFonts w:ascii="Avenir Next" w:hAnsi="Avenir Next"/>
        <w:color w:val="000000" w:themeColor="text1"/>
      </w:rPr>
      <w:t>in/</w:t>
    </w:r>
    <w:r w:rsidRPr="00271D0D">
      <w:rPr>
        <w:rFonts w:ascii="Avenir Next" w:hAnsi="Avenir Next"/>
        <w:color w:val="000000" w:themeColor="text1"/>
      </w:rPr>
      <w:t>anuraagy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DF25CB"/>
    <w:multiLevelType w:val="multilevel"/>
    <w:tmpl w:val="4DDC61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4AD19D2"/>
    <w:multiLevelType w:val="hybridMultilevel"/>
    <w:tmpl w:val="70FC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F51A6"/>
    <w:multiLevelType w:val="hybridMultilevel"/>
    <w:tmpl w:val="115AF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64ADC"/>
    <w:multiLevelType w:val="hybridMultilevel"/>
    <w:tmpl w:val="1960E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45D40"/>
    <w:multiLevelType w:val="hybridMultilevel"/>
    <w:tmpl w:val="6F545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0D45CE"/>
    <w:multiLevelType w:val="hybridMultilevel"/>
    <w:tmpl w:val="465ED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BC5EC1"/>
    <w:multiLevelType w:val="hybridMultilevel"/>
    <w:tmpl w:val="C6EA9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65BFF"/>
    <w:multiLevelType w:val="hybridMultilevel"/>
    <w:tmpl w:val="2BF4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65B93"/>
    <w:multiLevelType w:val="hybridMultilevel"/>
    <w:tmpl w:val="3F40D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1166C"/>
    <w:multiLevelType w:val="hybridMultilevel"/>
    <w:tmpl w:val="BD3A0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17762E"/>
    <w:multiLevelType w:val="hybridMultilevel"/>
    <w:tmpl w:val="10A4D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532D8"/>
    <w:multiLevelType w:val="hybridMultilevel"/>
    <w:tmpl w:val="752EF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9"/>
  </w:num>
  <w:num w:numId="6">
    <w:abstractNumId w:val="11"/>
  </w:num>
  <w:num w:numId="7">
    <w:abstractNumId w:val="6"/>
  </w:num>
  <w:num w:numId="8">
    <w:abstractNumId w:val="13"/>
  </w:num>
  <w:num w:numId="9">
    <w:abstractNumId w:val="8"/>
  </w:num>
  <w:num w:numId="10">
    <w:abstractNumId w:val="4"/>
  </w:num>
  <w:num w:numId="11">
    <w:abstractNumId w:val="10"/>
  </w:num>
  <w:num w:numId="12">
    <w:abstractNumId w:val="5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6AC"/>
    <w:rsid w:val="0000671F"/>
    <w:rsid w:val="00032C0C"/>
    <w:rsid w:val="000357D9"/>
    <w:rsid w:val="00053FED"/>
    <w:rsid w:val="00077621"/>
    <w:rsid w:val="00082783"/>
    <w:rsid w:val="000831BF"/>
    <w:rsid w:val="00087585"/>
    <w:rsid w:val="000B4C8C"/>
    <w:rsid w:val="000D48E3"/>
    <w:rsid w:val="000F5EA1"/>
    <w:rsid w:val="00124E30"/>
    <w:rsid w:val="00133443"/>
    <w:rsid w:val="00150FBA"/>
    <w:rsid w:val="00166EC7"/>
    <w:rsid w:val="001670FD"/>
    <w:rsid w:val="001753E0"/>
    <w:rsid w:val="001930F1"/>
    <w:rsid w:val="00193A87"/>
    <w:rsid w:val="001A4CF6"/>
    <w:rsid w:val="00221A67"/>
    <w:rsid w:val="002452F5"/>
    <w:rsid w:val="0024706E"/>
    <w:rsid w:val="00270EC8"/>
    <w:rsid w:val="00271D0D"/>
    <w:rsid w:val="002753B6"/>
    <w:rsid w:val="00282406"/>
    <w:rsid w:val="00284BA1"/>
    <w:rsid w:val="002B566D"/>
    <w:rsid w:val="002D5F1D"/>
    <w:rsid w:val="002D7824"/>
    <w:rsid w:val="00325C90"/>
    <w:rsid w:val="00341EF2"/>
    <w:rsid w:val="00347E2D"/>
    <w:rsid w:val="003712B3"/>
    <w:rsid w:val="0037224C"/>
    <w:rsid w:val="003B6728"/>
    <w:rsid w:val="003D690C"/>
    <w:rsid w:val="003E1EB0"/>
    <w:rsid w:val="003F076A"/>
    <w:rsid w:val="003F1D44"/>
    <w:rsid w:val="00402104"/>
    <w:rsid w:val="00406F8E"/>
    <w:rsid w:val="00411F21"/>
    <w:rsid w:val="0041757F"/>
    <w:rsid w:val="00436F1C"/>
    <w:rsid w:val="0047175F"/>
    <w:rsid w:val="00486EE9"/>
    <w:rsid w:val="004A0B19"/>
    <w:rsid w:val="00503411"/>
    <w:rsid w:val="00515202"/>
    <w:rsid w:val="005310B5"/>
    <w:rsid w:val="00535C64"/>
    <w:rsid w:val="00560B56"/>
    <w:rsid w:val="00563EC9"/>
    <w:rsid w:val="00571029"/>
    <w:rsid w:val="00581393"/>
    <w:rsid w:val="005A179A"/>
    <w:rsid w:val="005B1C71"/>
    <w:rsid w:val="005E011D"/>
    <w:rsid w:val="005F36DC"/>
    <w:rsid w:val="005F6ED5"/>
    <w:rsid w:val="00607E92"/>
    <w:rsid w:val="00623933"/>
    <w:rsid w:val="00641796"/>
    <w:rsid w:val="006503D4"/>
    <w:rsid w:val="006641B6"/>
    <w:rsid w:val="0067745A"/>
    <w:rsid w:val="006907E5"/>
    <w:rsid w:val="006C770D"/>
    <w:rsid w:val="006D31EE"/>
    <w:rsid w:val="006D4518"/>
    <w:rsid w:val="007021CB"/>
    <w:rsid w:val="007538A4"/>
    <w:rsid w:val="007743A6"/>
    <w:rsid w:val="00785294"/>
    <w:rsid w:val="007866DE"/>
    <w:rsid w:val="007A1806"/>
    <w:rsid w:val="007A7966"/>
    <w:rsid w:val="007B0865"/>
    <w:rsid w:val="007B122F"/>
    <w:rsid w:val="007B497B"/>
    <w:rsid w:val="007E129D"/>
    <w:rsid w:val="007E4584"/>
    <w:rsid w:val="007F08CF"/>
    <w:rsid w:val="007F64D9"/>
    <w:rsid w:val="008166CF"/>
    <w:rsid w:val="00834B2A"/>
    <w:rsid w:val="008410C9"/>
    <w:rsid w:val="008424EC"/>
    <w:rsid w:val="00853ABB"/>
    <w:rsid w:val="00864EDA"/>
    <w:rsid w:val="008676CD"/>
    <w:rsid w:val="00873071"/>
    <w:rsid w:val="008831D7"/>
    <w:rsid w:val="008846E5"/>
    <w:rsid w:val="00896C5F"/>
    <w:rsid w:val="008F53C3"/>
    <w:rsid w:val="00902475"/>
    <w:rsid w:val="00915E61"/>
    <w:rsid w:val="009737E9"/>
    <w:rsid w:val="0097619B"/>
    <w:rsid w:val="00996582"/>
    <w:rsid w:val="009A5593"/>
    <w:rsid w:val="009A692F"/>
    <w:rsid w:val="009B0F42"/>
    <w:rsid w:val="009B4B36"/>
    <w:rsid w:val="009B67B8"/>
    <w:rsid w:val="009C1F03"/>
    <w:rsid w:val="009D02AE"/>
    <w:rsid w:val="009F68F0"/>
    <w:rsid w:val="00A1579B"/>
    <w:rsid w:val="00A307AD"/>
    <w:rsid w:val="00A321DD"/>
    <w:rsid w:val="00A3249F"/>
    <w:rsid w:val="00A449DA"/>
    <w:rsid w:val="00A51038"/>
    <w:rsid w:val="00A92AA0"/>
    <w:rsid w:val="00AA10DB"/>
    <w:rsid w:val="00AB5225"/>
    <w:rsid w:val="00AB5270"/>
    <w:rsid w:val="00AD49B0"/>
    <w:rsid w:val="00AD7955"/>
    <w:rsid w:val="00AE3BB5"/>
    <w:rsid w:val="00AF6E04"/>
    <w:rsid w:val="00B23F1B"/>
    <w:rsid w:val="00B40D21"/>
    <w:rsid w:val="00B540CC"/>
    <w:rsid w:val="00B65744"/>
    <w:rsid w:val="00B7680C"/>
    <w:rsid w:val="00B92040"/>
    <w:rsid w:val="00BB3793"/>
    <w:rsid w:val="00BC7FA8"/>
    <w:rsid w:val="00BE2204"/>
    <w:rsid w:val="00C30B86"/>
    <w:rsid w:val="00C33000"/>
    <w:rsid w:val="00C35679"/>
    <w:rsid w:val="00C35C47"/>
    <w:rsid w:val="00C44630"/>
    <w:rsid w:val="00C571FB"/>
    <w:rsid w:val="00C664FE"/>
    <w:rsid w:val="00C85BED"/>
    <w:rsid w:val="00C86413"/>
    <w:rsid w:val="00C937DB"/>
    <w:rsid w:val="00C97CDA"/>
    <w:rsid w:val="00CC02B3"/>
    <w:rsid w:val="00CC5FDC"/>
    <w:rsid w:val="00CC789C"/>
    <w:rsid w:val="00D06BD4"/>
    <w:rsid w:val="00D16120"/>
    <w:rsid w:val="00D22706"/>
    <w:rsid w:val="00D35630"/>
    <w:rsid w:val="00D76EC8"/>
    <w:rsid w:val="00D86F4F"/>
    <w:rsid w:val="00D92ACF"/>
    <w:rsid w:val="00D966AC"/>
    <w:rsid w:val="00D9778B"/>
    <w:rsid w:val="00DA14DE"/>
    <w:rsid w:val="00DC2622"/>
    <w:rsid w:val="00DC4AD7"/>
    <w:rsid w:val="00DD3A0E"/>
    <w:rsid w:val="00DF2F4A"/>
    <w:rsid w:val="00DF6F6F"/>
    <w:rsid w:val="00E03EC6"/>
    <w:rsid w:val="00E0421E"/>
    <w:rsid w:val="00E27242"/>
    <w:rsid w:val="00E2767A"/>
    <w:rsid w:val="00E73AEA"/>
    <w:rsid w:val="00E7554D"/>
    <w:rsid w:val="00E90478"/>
    <w:rsid w:val="00E94FC2"/>
    <w:rsid w:val="00EB5D3C"/>
    <w:rsid w:val="00EB6E98"/>
    <w:rsid w:val="00ED3A93"/>
    <w:rsid w:val="00F029BC"/>
    <w:rsid w:val="00F158ED"/>
    <w:rsid w:val="00F5615C"/>
    <w:rsid w:val="00F578BD"/>
    <w:rsid w:val="00F613F8"/>
    <w:rsid w:val="00F630B6"/>
    <w:rsid w:val="00F65D61"/>
    <w:rsid w:val="00F714CA"/>
    <w:rsid w:val="00F813EC"/>
    <w:rsid w:val="00F93ED0"/>
    <w:rsid w:val="00FE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48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024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475"/>
  </w:style>
  <w:style w:type="paragraph" w:styleId="Footer">
    <w:name w:val="footer"/>
    <w:basedOn w:val="Normal"/>
    <w:link w:val="FooterChar"/>
    <w:uiPriority w:val="99"/>
    <w:unhideWhenUsed/>
    <w:rsid w:val="009024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475"/>
  </w:style>
  <w:style w:type="paragraph" w:styleId="ListParagraph">
    <w:name w:val="List Paragraph"/>
    <w:basedOn w:val="Normal"/>
    <w:uiPriority w:val="34"/>
    <w:qFormat/>
    <w:rsid w:val="009024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C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5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5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cp:lastPrinted>2019-09-27T03:14:00Z</cp:lastPrinted>
  <dcterms:created xsi:type="dcterms:W3CDTF">2019-09-27T03:14:00Z</dcterms:created>
  <dcterms:modified xsi:type="dcterms:W3CDTF">2019-09-27T03:21:00Z</dcterms:modified>
</cp:coreProperties>
</file>